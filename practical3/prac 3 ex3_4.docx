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8DFA8" w14:textId="7AFB7A31" w:rsidR="003D2D6E" w:rsidRPr="009A1F0C" w:rsidRDefault="003D2D6E" w:rsidP="003D2D6E">
      <w:pPr>
        <w:jc w:val="center"/>
        <w:rPr>
          <w:rFonts w:ascii="Helvetica" w:hAnsi="Helvetica"/>
          <w:b/>
          <w:bCs/>
          <w:sz w:val="22"/>
          <w:szCs w:val="22"/>
        </w:rPr>
      </w:pPr>
      <w:r>
        <w:rPr>
          <w:rFonts w:ascii="Helvetica" w:hAnsi="Helvetica"/>
          <w:b/>
          <w:bCs/>
          <w:sz w:val="22"/>
          <w:szCs w:val="22"/>
        </w:rPr>
        <w:t>Practical 3</w:t>
      </w:r>
      <w:r w:rsidRPr="009A1F0C">
        <w:rPr>
          <w:rFonts w:ascii="Helvetica" w:hAnsi="Helvetica"/>
          <w:b/>
          <w:bCs/>
          <w:sz w:val="22"/>
          <w:szCs w:val="22"/>
        </w:rPr>
        <w:t xml:space="preserve">: </w:t>
      </w:r>
      <w:r w:rsidR="00CC6EBA">
        <w:rPr>
          <w:rFonts w:ascii="Helvetica" w:hAnsi="Helvetica"/>
          <w:b/>
          <w:bCs/>
          <w:sz w:val="22"/>
          <w:szCs w:val="22"/>
        </w:rPr>
        <w:t>Phylogenic Reconstruction</w:t>
      </w:r>
    </w:p>
    <w:p w14:paraId="22292F30" w14:textId="77777777" w:rsidR="003D2D6E" w:rsidRPr="009A1F0C" w:rsidRDefault="003D2D6E" w:rsidP="003D2D6E">
      <w:pPr>
        <w:jc w:val="center"/>
        <w:rPr>
          <w:rFonts w:ascii="Helvetica" w:hAnsi="Helvetica"/>
          <w:b/>
          <w:bCs/>
          <w:sz w:val="22"/>
          <w:szCs w:val="22"/>
        </w:rPr>
      </w:pPr>
      <w:r w:rsidRPr="009A1F0C">
        <w:rPr>
          <w:rFonts w:ascii="Helvetica" w:hAnsi="Helvetica"/>
          <w:b/>
          <w:bCs/>
          <w:sz w:val="22"/>
          <w:szCs w:val="22"/>
        </w:rPr>
        <w:t>Group number: 2</w:t>
      </w:r>
    </w:p>
    <w:p w14:paraId="2104015B" w14:textId="77777777" w:rsidR="003D2D6E" w:rsidRPr="009A1F0C" w:rsidRDefault="003D2D6E" w:rsidP="003D2D6E">
      <w:pPr>
        <w:jc w:val="center"/>
        <w:rPr>
          <w:rFonts w:ascii="Helvetica" w:hAnsi="Helvetica"/>
          <w:b/>
          <w:bCs/>
          <w:sz w:val="22"/>
          <w:szCs w:val="22"/>
        </w:rPr>
      </w:pPr>
      <w:r w:rsidRPr="009A1F0C">
        <w:rPr>
          <w:rFonts w:ascii="Helvetica" w:hAnsi="Helvetica"/>
          <w:b/>
          <w:bCs/>
          <w:sz w:val="22"/>
          <w:szCs w:val="22"/>
        </w:rPr>
        <w:t>Group members: Maximilian Senftleben, Zhong Hao Daryl Boey</w:t>
      </w:r>
    </w:p>
    <w:p w14:paraId="31B4CD63" w14:textId="77777777" w:rsidR="003D2D6E" w:rsidRPr="009A1F0C" w:rsidRDefault="003D2D6E" w:rsidP="003D2D6E">
      <w:pPr>
        <w:rPr>
          <w:rFonts w:ascii="Helvetica" w:hAnsi="Helvetica"/>
          <w:b/>
          <w:bCs/>
          <w:sz w:val="22"/>
          <w:szCs w:val="22"/>
        </w:rPr>
      </w:pPr>
      <w:r w:rsidRPr="009A1F0C">
        <w:rPr>
          <w:rFonts w:ascii="Helvetica" w:hAnsi="Helvetica"/>
          <w:b/>
          <w:bCs/>
          <w:noProof/>
          <w:sz w:val="22"/>
          <w:szCs w:val="22"/>
          <w:lang w:val="en-GB" w:bidi="ar-SA"/>
        </w:rPr>
        <mc:AlternateContent>
          <mc:Choice Requires="wps">
            <w:drawing>
              <wp:anchor distT="0" distB="0" distL="114300" distR="114300" simplePos="0" relativeHeight="251659264" behindDoc="0" locked="0" layoutInCell="1" allowOverlap="1" wp14:anchorId="025D5CB9" wp14:editId="52BADB3B">
                <wp:simplePos x="0" y="0"/>
                <wp:positionH relativeFrom="column">
                  <wp:posOffset>17145</wp:posOffset>
                </wp:positionH>
                <wp:positionV relativeFrom="paragraph">
                  <wp:posOffset>75565</wp:posOffset>
                </wp:positionV>
                <wp:extent cx="6286500" cy="0"/>
                <wp:effectExtent l="0" t="0" r="12700" b="25400"/>
                <wp:wrapNone/>
                <wp:docPr id="3" name="Straight Connector 3"/>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F8E6E7"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pt,5.95pt" to="496.35pt,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" strokecolor="black [3200]" strokeweight=".5pt">
                <v:stroke joinstyle="miter"/>
              </v:line>
            </w:pict>
          </mc:Fallback>
        </mc:AlternateContent>
      </w:r>
    </w:p>
    <w:p w14:paraId="003813D4" w14:textId="66114DD0" w:rsidR="003D2D6E" w:rsidRPr="000F23BF" w:rsidRDefault="003D2D6E" w:rsidP="003D2D6E">
      <w:pPr>
        <w:rPr>
          <w:rFonts w:ascii="Helvetica" w:hAnsi="Helvetica"/>
          <w:bCs/>
          <w:sz w:val="22"/>
          <w:szCs w:val="22"/>
        </w:rPr>
      </w:pPr>
      <w:r w:rsidRPr="009A1F0C">
        <w:rPr>
          <w:rFonts w:ascii="Helvetica" w:hAnsi="Helvetica"/>
          <w:b/>
          <w:bCs/>
          <w:sz w:val="22"/>
          <w:szCs w:val="22"/>
        </w:rPr>
        <w:t xml:space="preserve">Summary: </w:t>
      </w:r>
    </w:p>
    <w:p w14:paraId="1C3B5721" w14:textId="77777777" w:rsidR="003D2D6E" w:rsidRDefault="003D2D6E" w:rsidP="0080756C">
      <w:pPr>
        <w:rPr>
          <w:rFonts w:ascii="Helvetica" w:hAnsi="Helvetica"/>
          <w:b/>
          <w:bCs/>
          <w:sz w:val="22"/>
          <w:szCs w:val="22"/>
          <w:lang w:val="en-GB"/>
        </w:rPr>
      </w:pPr>
    </w:p>
    <w:p w14:paraId="2B8A44A9" w14:textId="77777777" w:rsidR="003D2D6E" w:rsidRDefault="003D2D6E" w:rsidP="0080756C">
      <w:pPr>
        <w:rPr>
          <w:rFonts w:ascii="Helvetica" w:hAnsi="Helvetica"/>
          <w:b/>
          <w:bCs/>
          <w:sz w:val="22"/>
          <w:szCs w:val="22"/>
          <w:lang w:val="en-GB"/>
        </w:rPr>
      </w:pPr>
    </w:p>
    <w:p w14:paraId="5E96F784" w14:textId="77777777" w:rsidR="0080756C" w:rsidRPr="00AE3545" w:rsidRDefault="0080756C" w:rsidP="0080756C">
      <w:pPr>
        <w:rPr>
          <w:rFonts w:ascii="Helvetica" w:eastAsia="MS Mincho" w:hAnsi="Helvetica" w:cs="MS Mincho"/>
          <w:b/>
          <w:sz w:val="22"/>
          <w:szCs w:val="22"/>
          <w:lang w:val="en-GB"/>
        </w:rPr>
      </w:pPr>
      <w:r w:rsidRPr="00AE3545">
        <w:rPr>
          <w:rFonts w:ascii="Helvetica" w:hAnsi="Helvetica"/>
          <w:b/>
          <w:bCs/>
          <w:sz w:val="22"/>
          <w:szCs w:val="22"/>
          <w:lang w:val="en-GB"/>
        </w:rPr>
        <w:t>Exercise 1 -</w:t>
      </w:r>
      <w:r w:rsidRPr="00AE3545">
        <w:rPr>
          <w:rFonts w:ascii="Helvetica" w:hAnsi="Helvetica"/>
          <w:b/>
          <w:sz w:val="22"/>
          <w:szCs w:val="22"/>
          <w:lang w:val="en-GB"/>
        </w:rPr>
        <w:t xml:space="preserve"> Finding homologs</w:t>
      </w:r>
    </w:p>
    <w:p w14:paraId="5335A23B" w14:textId="77777777" w:rsidR="0080756C" w:rsidRPr="00AE3545" w:rsidRDefault="0080756C" w:rsidP="0080756C">
      <w:pPr>
        <w:rPr>
          <w:rFonts w:ascii="Helvetica" w:eastAsia="MS Mincho" w:hAnsi="Helvetica" w:cs="MS Mincho"/>
          <w:sz w:val="22"/>
          <w:szCs w:val="22"/>
          <w:lang w:val="en-GB"/>
        </w:rPr>
      </w:pPr>
    </w:p>
    <w:p w14:paraId="22969A64" w14:textId="60A2737E" w:rsidR="0080756C" w:rsidRPr="00AE3545" w:rsidRDefault="0080756C" w:rsidP="0080756C">
      <w:pPr>
        <w:rPr>
          <w:rFonts w:ascii="Helvetica" w:eastAsia="MS Mincho" w:hAnsi="Helvetica" w:cs="MS Mincho"/>
          <w:sz w:val="22"/>
          <w:szCs w:val="22"/>
          <w:lang w:val="en-GB"/>
        </w:rPr>
      </w:pPr>
      <w:r w:rsidRPr="00AE3545">
        <w:rPr>
          <w:rFonts w:ascii="Helvetica" w:hAnsi="Helvetica"/>
          <w:sz w:val="22"/>
          <w:szCs w:val="22"/>
          <w:lang w:val="en-GB"/>
        </w:rPr>
        <w:t xml:space="preserve">For those of your genomes that are complete (i.e., bacteria and archaea), use BLAST to find homologs to the 16S rRNA </w:t>
      </w:r>
      <w:r w:rsidRPr="00AE3545">
        <w:rPr>
          <w:rFonts w:ascii="Helvetica" w:hAnsi="Helvetica"/>
          <w:i/>
          <w:iCs/>
          <w:sz w:val="22"/>
          <w:szCs w:val="22"/>
          <w:lang w:val="en-GB"/>
        </w:rPr>
        <w:t xml:space="preserve">E. coli </w:t>
      </w:r>
      <w:r w:rsidRPr="00AE3545">
        <w:rPr>
          <w:rFonts w:ascii="Helvetica" w:hAnsi="Helvetica"/>
          <w:sz w:val="22"/>
          <w:szCs w:val="22"/>
          <w:lang w:val="en-GB"/>
        </w:rPr>
        <w:t xml:space="preserve">gene. In case you get several hits, take the best one from each genome. </w:t>
      </w:r>
      <w:r w:rsidRPr="00AE3545">
        <w:rPr>
          <w:rFonts w:ascii="Helvetica" w:eastAsia="MS Mincho" w:hAnsi="Helvetica" w:cs="MS Mincho"/>
          <w:sz w:val="22"/>
          <w:szCs w:val="22"/>
          <w:lang w:val="en-GB"/>
        </w:rPr>
        <w:t> </w:t>
      </w:r>
    </w:p>
    <w:p w14:paraId="50F6AD0C" w14:textId="77777777" w:rsidR="0080756C" w:rsidRPr="00AE3545" w:rsidRDefault="0080756C" w:rsidP="0080756C">
      <w:pPr>
        <w:rPr>
          <w:rFonts w:ascii="Helvetica" w:eastAsia="MS Mincho" w:hAnsi="Helvetica" w:cs="MS Mincho"/>
          <w:sz w:val="22"/>
          <w:szCs w:val="22"/>
          <w:lang w:val="en-GB"/>
        </w:rPr>
      </w:pPr>
    </w:p>
    <w:p w14:paraId="7BE02E10" w14:textId="06ADB49D" w:rsidR="0080756C" w:rsidRPr="00AE3545" w:rsidRDefault="0080756C" w:rsidP="0080756C">
      <w:pPr>
        <w:rPr>
          <w:rFonts w:ascii="Helvetica" w:hAnsi="Helvetica"/>
          <w:sz w:val="22"/>
          <w:szCs w:val="22"/>
          <w:lang w:val="en-GB"/>
        </w:rPr>
      </w:pPr>
      <w:r w:rsidRPr="00AE3545">
        <w:rPr>
          <w:rFonts w:ascii="Helvetica" w:hAnsi="Helvetica"/>
          <w:bCs/>
          <w:sz w:val="22"/>
          <w:szCs w:val="22"/>
          <w:lang w:val="en-GB"/>
        </w:rPr>
        <w:t xml:space="preserve">DNA Tree Reconstruction </w:t>
      </w:r>
      <w:r w:rsidRPr="00AE3545">
        <w:rPr>
          <w:rFonts w:ascii="Helvetica" w:eastAsia="MS Mincho" w:hAnsi="Helvetica" w:cs="MS Mincho"/>
          <w:sz w:val="22"/>
          <w:szCs w:val="22"/>
          <w:lang w:val="en-GB"/>
        </w:rPr>
        <w:t> </w:t>
      </w:r>
    </w:p>
    <w:p w14:paraId="625403F6" w14:textId="77777777" w:rsidR="0080756C" w:rsidRPr="00AE3545" w:rsidRDefault="0080756C" w:rsidP="0080756C">
      <w:pPr>
        <w:rPr>
          <w:rFonts w:ascii="Helvetica" w:hAnsi="Helvetica"/>
          <w:sz w:val="22"/>
          <w:szCs w:val="22"/>
          <w:lang w:val="en-GB"/>
        </w:rPr>
      </w:pPr>
      <w:r w:rsidRPr="00AE3545">
        <w:rPr>
          <w:rFonts w:ascii="Helvetica" w:hAnsi="Helvetica"/>
          <w:sz w:val="22"/>
          <w:szCs w:val="22"/>
          <w:lang w:val="en-GB"/>
        </w:rPr>
        <w:t xml:space="preserve">1. In order to be able to search locally, format a BLAST database for your genomes. </w:t>
      </w:r>
    </w:p>
    <w:p w14:paraId="7C34EE28" w14:textId="0694C174" w:rsidR="00702919" w:rsidRPr="00AE3545" w:rsidRDefault="0080756C" w:rsidP="00702919">
      <w:pPr>
        <w:ind w:firstLine="709"/>
        <w:rPr>
          <w:rFonts w:ascii="Helvetica" w:hAnsi="Helvetica"/>
          <w:sz w:val="22"/>
          <w:szCs w:val="22"/>
          <w:lang w:val="en-GB"/>
        </w:rPr>
      </w:pPr>
      <w:r w:rsidRPr="00AE3545">
        <w:rPr>
          <w:rFonts w:ascii="Helvetica" w:hAnsi="Helvetica"/>
          <w:sz w:val="22"/>
          <w:szCs w:val="22"/>
          <w:lang w:val="en-GB"/>
        </w:rPr>
        <w:t>1.1.  Explain the</w:t>
      </w:r>
      <w:r w:rsidR="00702919" w:rsidRPr="00AE3545">
        <w:rPr>
          <w:rFonts w:ascii="Helvetica" w:hAnsi="Helvetica"/>
          <w:sz w:val="22"/>
          <w:szCs w:val="22"/>
          <w:lang w:val="en-GB"/>
        </w:rPr>
        <w:t xml:space="preserve"> parameters. What do they mean?</w:t>
      </w:r>
    </w:p>
    <w:p w14:paraId="13CE34B8" w14:textId="77777777" w:rsidR="00702919" w:rsidRPr="00AE3545" w:rsidRDefault="00702919" w:rsidP="00702919">
      <w:pPr>
        <w:ind w:firstLine="709"/>
        <w:rPr>
          <w:rFonts w:ascii="Helvetica" w:hAnsi="Helvetica"/>
          <w:sz w:val="22"/>
          <w:szCs w:val="22"/>
          <w:lang w:val="en-GB"/>
        </w:rPr>
      </w:pPr>
    </w:p>
    <w:p w14:paraId="4D526E5D" w14:textId="77777777" w:rsidR="00702919" w:rsidRPr="00AE3545" w:rsidRDefault="00702919" w:rsidP="00702919">
      <w:pPr>
        <w:ind w:firstLine="709"/>
        <w:rPr>
          <w:rFonts w:ascii="Helvetica" w:hAnsi="Helvetica"/>
          <w:i/>
          <w:iCs/>
          <w:sz w:val="22"/>
          <w:szCs w:val="22"/>
        </w:rPr>
      </w:pPr>
      <w:r w:rsidRPr="00AE3545">
        <w:rPr>
          <w:rFonts w:ascii="Helvetica" w:hAnsi="Helvetica"/>
          <w:i/>
          <w:iCs/>
          <w:sz w:val="22"/>
          <w:szCs w:val="22"/>
        </w:rPr>
        <w:t>makeblastdb -in &lt;inputfile.fa&gt; -out &lt;outputfile.fa&gt; -dbtype nucl</w:t>
      </w:r>
    </w:p>
    <w:p w14:paraId="6E60C205" w14:textId="77777777" w:rsidR="00702919" w:rsidRPr="00AE3545" w:rsidRDefault="00702919" w:rsidP="00702919">
      <w:pPr>
        <w:ind w:firstLine="709"/>
        <w:rPr>
          <w:rFonts w:ascii="Helvetica" w:hAnsi="Helvetica"/>
          <w:i/>
          <w:iCs/>
          <w:sz w:val="22"/>
          <w:szCs w:val="22"/>
        </w:rPr>
      </w:pPr>
    </w:p>
    <w:p w14:paraId="11002AA9" w14:textId="77777777" w:rsidR="00702919" w:rsidRPr="00AE3545" w:rsidRDefault="00702919" w:rsidP="00702919">
      <w:pPr>
        <w:ind w:firstLine="709"/>
        <w:rPr>
          <w:rFonts w:ascii="Helvetica" w:hAnsi="Helvetica"/>
          <w:i/>
          <w:iCs/>
          <w:sz w:val="22"/>
          <w:szCs w:val="22"/>
        </w:rPr>
      </w:pPr>
      <w:r w:rsidRPr="00AE3545">
        <w:rPr>
          <w:rFonts w:ascii="Helvetica" w:hAnsi="Helvetica"/>
          <w:i/>
          <w:iCs/>
          <w:sz w:val="22"/>
          <w:szCs w:val="22"/>
        </w:rPr>
        <w:t>makeblastdb</w:t>
      </w:r>
      <w:r w:rsidRPr="00AE3545">
        <w:rPr>
          <w:rFonts w:ascii="Helvetica" w:hAnsi="Helvetica"/>
          <w:i/>
          <w:iCs/>
          <w:sz w:val="22"/>
          <w:szCs w:val="22"/>
        </w:rPr>
        <w:tab/>
      </w:r>
      <w:r w:rsidRPr="00AE3545">
        <w:rPr>
          <w:rFonts w:ascii="Helvetica" w:hAnsi="Helvetica"/>
          <w:i/>
          <w:iCs/>
          <w:sz w:val="22"/>
          <w:szCs w:val="22"/>
        </w:rPr>
        <w:tab/>
      </w:r>
    </w:p>
    <w:p w14:paraId="4E715E26" w14:textId="77777777" w:rsidR="00702919" w:rsidRPr="00AE3545" w:rsidRDefault="00702919" w:rsidP="00702919">
      <w:pPr>
        <w:ind w:firstLine="709"/>
        <w:rPr>
          <w:rFonts w:ascii="Helvetica" w:hAnsi="Helvetica"/>
          <w:sz w:val="22"/>
          <w:szCs w:val="22"/>
        </w:rPr>
      </w:pPr>
      <w:r w:rsidRPr="00AE3545">
        <w:rPr>
          <w:rFonts w:ascii="Helvetica" w:hAnsi="Helvetica"/>
          <w:sz w:val="22"/>
          <w:szCs w:val="22"/>
        </w:rPr>
        <w:t>creates a blast database with the input file</w:t>
      </w:r>
    </w:p>
    <w:p w14:paraId="6E35BFF4" w14:textId="77777777" w:rsidR="00702919" w:rsidRPr="00AE3545" w:rsidRDefault="00702919" w:rsidP="00702919">
      <w:pPr>
        <w:ind w:firstLine="709"/>
        <w:rPr>
          <w:rFonts w:ascii="Helvetica" w:hAnsi="Helvetica"/>
          <w:i/>
          <w:iCs/>
          <w:sz w:val="22"/>
          <w:szCs w:val="22"/>
        </w:rPr>
      </w:pPr>
      <w:r w:rsidRPr="00AE3545">
        <w:rPr>
          <w:rFonts w:ascii="Helvetica" w:hAnsi="Helvetica"/>
          <w:i/>
          <w:iCs/>
          <w:sz w:val="22"/>
          <w:szCs w:val="22"/>
        </w:rPr>
        <w:t>-in &lt;inputfile.fa&gt;</w:t>
      </w:r>
    </w:p>
    <w:p w14:paraId="1F11DFEA" w14:textId="77777777" w:rsidR="00702919" w:rsidRPr="00AE3545" w:rsidRDefault="00702919" w:rsidP="00702919">
      <w:pPr>
        <w:ind w:firstLine="709"/>
        <w:rPr>
          <w:rFonts w:ascii="Helvetica" w:hAnsi="Helvetica"/>
          <w:sz w:val="22"/>
          <w:szCs w:val="22"/>
        </w:rPr>
      </w:pPr>
      <w:r w:rsidRPr="00AE3545">
        <w:rPr>
          <w:rFonts w:ascii="Helvetica" w:hAnsi="Helvetica"/>
          <w:sz w:val="22"/>
          <w:szCs w:val="22"/>
        </w:rPr>
        <w:t>specifies the input file</w:t>
      </w:r>
    </w:p>
    <w:p w14:paraId="0BC7D99F" w14:textId="77777777" w:rsidR="00702919" w:rsidRPr="00AE3545" w:rsidRDefault="00702919" w:rsidP="00702919">
      <w:pPr>
        <w:ind w:firstLine="709"/>
        <w:rPr>
          <w:rFonts w:ascii="Helvetica" w:hAnsi="Helvetica"/>
          <w:i/>
          <w:iCs/>
          <w:sz w:val="22"/>
          <w:szCs w:val="22"/>
        </w:rPr>
      </w:pPr>
      <w:r w:rsidRPr="00AE3545">
        <w:rPr>
          <w:rFonts w:ascii="Helvetica" w:hAnsi="Helvetica"/>
          <w:i/>
          <w:iCs/>
          <w:sz w:val="22"/>
          <w:szCs w:val="22"/>
        </w:rPr>
        <w:t>-out &lt;outputfile.fa&gt;</w:t>
      </w:r>
    </w:p>
    <w:p w14:paraId="0CF4526D" w14:textId="77777777" w:rsidR="00702919" w:rsidRPr="00AE3545" w:rsidRDefault="00702919" w:rsidP="00702919">
      <w:pPr>
        <w:ind w:firstLine="709"/>
        <w:rPr>
          <w:rFonts w:ascii="Helvetica" w:hAnsi="Helvetica"/>
          <w:sz w:val="22"/>
          <w:szCs w:val="22"/>
        </w:rPr>
      </w:pPr>
      <w:r w:rsidRPr="00AE3545">
        <w:rPr>
          <w:rFonts w:ascii="Helvetica" w:hAnsi="Helvetica"/>
          <w:sz w:val="22"/>
          <w:szCs w:val="22"/>
        </w:rPr>
        <w:t>specifies the output files and their location</w:t>
      </w:r>
    </w:p>
    <w:p w14:paraId="140AD2C7" w14:textId="77777777" w:rsidR="00702919" w:rsidRPr="00AE3545" w:rsidRDefault="00702919" w:rsidP="00702919">
      <w:pPr>
        <w:ind w:firstLine="709"/>
        <w:rPr>
          <w:rFonts w:ascii="Helvetica" w:hAnsi="Helvetica"/>
          <w:i/>
          <w:iCs/>
          <w:sz w:val="22"/>
          <w:szCs w:val="22"/>
        </w:rPr>
      </w:pPr>
      <w:r w:rsidRPr="00AE3545">
        <w:rPr>
          <w:rFonts w:ascii="Helvetica" w:hAnsi="Helvetica"/>
          <w:i/>
          <w:iCs/>
          <w:sz w:val="22"/>
          <w:szCs w:val="22"/>
        </w:rPr>
        <w:t>-dbtype nucle</w:t>
      </w:r>
    </w:p>
    <w:p w14:paraId="7E44D217" w14:textId="77777777" w:rsidR="00702919" w:rsidRPr="00AE3545" w:rsidRDefault="00702919" w:rsidP="00702919">
      <w:pPr>
        <w:ind w:firstLine="709"/>
        <w:rPr>
          <w:rFonts w:ascii="Helvetica" w:hAnsi="Helvetica"/>
          <w:sz w:val="22"/>
          <w:szCs w:val="22"/>
        </w:rPr>
      </w:pPr>
      <w:r w:rsidRPr="00AE3545">
        <w:rPr>
          <w:rFonts w:ascii="Helvetica" w:hAnsi="Helvetica"/>
          <w:sz w:val="22"/>
          <w:szCs w:val="22"/>
        </w:rPr>
        <w:t>specifies the content or the type of database, in this case, the database consists of nucleotides</w:t>
      </w:r>
    </w:p>
    <w:p w14:paraId="68C92572" w14:textId="77777777" w:rsidR="00702919" w:rsidRPr="00AE3545" w:rsidRDefault="00702919" w:rsidP="00702919">
      <w:pPr>
        <w:rPr>
          <w:rFonts w:ascii="Helvetica" w:eastAsia="MS Mincho" w:hAnsi="Helvetica" w:cs="MS Mincho"/>
          <w:sz w:val="22"/>
          <w:szCs w:val="22"/>
          <w:lang w:val="en-GB"/>
        </w:rPr>
      </w:pPr>
    </w:p>
    <w:p w14:paraId="574478DA" w14:textId="7DFF39B1" w:rsidR="0080756C" w:rsidRPr="00AE3545" w:rsidRDefault="0080756C" w:rsidP="0080756C">
      <w:pPr>
        <w:ind w:firstLine="709"/>
        <w:rPr>
          <w:rFonts w:ascii="Helvetica" w:hAnsi="Helvetica"/>
          <w:sz w:val="22"/>
          <w:szCs w:val="22"/>
          <w:lang w:val="en-GB"/>
        </w:rPr>
      </w:pPr>
      <w:r w:rsidRPr="00AE3545">
        <w:rPr>
          <w:rFonts w:ascii="Helvetica" w:hAnsi="Helvetica"/>
          <w:sz w:val="22"/>
          <w:szCs w:val="22"/>
          <w:lang w:val="en-GB"/>
        </w:rPr>
        <w:t>1.2.  Run the progr</w:t>
      </w:r>
      <w:r w:rsidR="00702919" w:rsidRPr="00AE3545">
        <w:rPr>
          <w:rFonts w:ascii="Helvetica" w:hAnsi="Helvetica"/>
          <w:sz w:val="22"/>
          <w:szCs w:val="22"/>
          <w:lang w:val="en-GB"/>
        </w:rPr>
        <w:t>am for each nucleotide dataset.</w:t>
      </w:r>
    </w:p>
    <w:p w14:paraId="4BC1C827" w14:textId="77777777" w:rsidR="00702919" w:rsidRPr="00AE3545" w:rsidRDefault="00702919" w:rsidP="00702919">
      <w:pPr>
        <w:ind w:firstLine="709"/>
        <w:rPr>
          <w:rFonts w:ascii="Helvetica" w:hAnsi="Helvetica"/>
          <w:i/>
          <w:iCs/>
          <w:sz w:val="22"/>
          <w:szCs w:val="22"/>
        </w:rPr>
      </w:pPr>
    </w:p>
    <w:p w14:paraId="43552AB8" w14:textId="77777777" w:rsidR="00702919" w:rsidRPr="00AE3545" w:rsidRDefault="00702919" w:rsidP="00702919">
      <w:pPr>
        <w:ind w:firstLine="709"/>
        <w:rPr>
          <w:rFonts w:ascii="Helvetica" w:hAnsi="Helvetica"/>
          <w:i/>
          <w:iCs/>
          <w:sz w:val="22"/>
          <w:szCs w:val="22"/>
        </w:rPr>
      </w:pPr>
      <w:r w:rsidRPr="00AE3545">
        <w:rPr>
          <w:rFonts w:ascii="Helvetica" w:hAnsi="Helvetica"/>
          <w:i/>
          <w:iCs/>
          <w:sz w:val="22"/>
          <w:szCs w:val="22"/>
        </w:rPr>
        <w:t>makeblastdb -in &lt;inputfile.fa&gt; -dbtype nucl</w:t>
      </w:r>
    </w:p>
    <w:p w14:paraId="3554B294" w14:textId="77777777" w:rsidR="00702919" w:rsidRPr="00AE3545" w:rsidRDefault="00702919" w:rsidP="00702919">
      <w:pPr>
        <w:ind w:firstLine="709"/>
        <w:rPr>
          <w:rFonts w:ascii="Helvetica" w:hAnsi="Helvetica"/>
          <w:sz w:val="22"/>
          <w:szCs w:val="22"/>
        </w:rPr>
      </w:pPr>
    </w:p>
    <w:p w14:paraId="0D53BA86" w14:textId="77777777" w:rsidR="00702919" w:rsidRPr="00AE3545" w:rsidRDefault="00702919" w:rsidP="00702919">
      <w:pPr>
        <w:ind w:firstLine="709"/>
        <w:rPr>
          <w:rFonts w:ascii="Helvetica" w:hAnsi="Helvetica"/>
          <w:i/>
          <w:iCs/>
          <w:sz w:val="22"/>
          <w:szCs w:val="22"/>
        </w:rPr>
      </w:pPr>
      <w:r w:rsidRPr="00AE3545">
        <w:rPr>
          <w:rFonts w:ascii="Helvetica" w:hAnsi="Helvetica"/>
          <w:i/>
          <w:iCs/>
          <w:sz w:val="22"/>
          <w:szCs w:val="22"/>
        </w:rPr>
        <w:t>for file in *.txt; do makeblastdb -in $file -out ../practical3/databases/$file -dbtype nucl; done</w:t>
      </w:r>
    </w:p>
    <w:p w14:paraId="6359903C" w14:textId="77777777" w:rsidR="00702919" w:rsidRPr="00AE3545" w:rsidRDefault="00702919" w:rsidP="0080756C">
      <w:pPr>
        <w:ind w:firstLine="709"/>
        <w:rPr>
          <w:rFonts w:ascii="Helvetica" w:hAnsi="Helvetica"/>
          <w:sz w:val="22"/>
          <w:szCs w:val="22"/>
          <w:lang w:val="en-GB"/>
        </w:rPr>
      </w:pPr>
    </w:p>
    <w:p w14:paraId="6692053D" w14:textId="77777777" w:rsidR="0080756C" w:rsidRPr="00AE3545" w:rsidRDefault="0080756C" w:rsidP="0080756C">
      <w:pPr>
        <w:rPr>
          <w:rFonts w:ascii="Helvetica" w:hAnsi="Helvetica"/>
          <w:sz w:val="22"/>
          <w:szCs w:val="22"/>
          <w:lang w:val="en-GB"/>
        </w:rPr>
      </w:pPr>
    </w:p>
    <w:p w14:paraId="787B9100" w14:textId="77777777" w:rsidR="0080756C" w:rsidRPr="00AE3545" w:rsidRDefault="0080756C" w:rsidP="0080756C">
      <w:pPr>
        <w:rPr>
          <w:rFonts w:ascii="Helvetica" w:eastAsia="MS Mincho" w:hAnsi="Helvetica" w:cs="MS Mincho"/>
          <w:sz w:val="22"/>
          <w:szCs w:val="22"/>
          <w:lang w:val="en-GB"/>
        </w:rPr>
      </w:pPr>
      <w:r w:rsidRPr="00AE3545">
        <w:rPr>
          <w:rFonts w:ascii="Helvetica" w:hAnsi="Helvetica"/>
          <w:sz w:val="22"/>
          <w:szCs w:val="22"/>
          <w:lang w:val="en-GB"/>
        </w:rPr>
        <w:t xml:space="preserve">2. Gather all your genomes in one file in order to have a single database. </w:t>
      </w:r>
      <w:r w:rsidRPr="00AE3545">
        <w:rPr>
          <w:rFonts w:ascii="Helvetica" w:eastAsia="MS Mincho" w:hAnsi="Helvetica" w:cs="MS Mincho"/>
          <w:sz w:val="22"/>
          <w:szCs w:val="22"/>
          <w:lang w:val="en-GB"/>
        </w:rPr>
        <w:t> </w:t>
      </w:r>
    </w:p>
    <w:p w14:paraId="5DD421BD" w14:textId="77777777" w:rsidR="0080756C" w:rsidRPr="00AE3545" w:rsidRDefault="0080756C" w:rsidP="0080756C">
      <w:pPr>
        <w:rPr>
          <w:rFonts w:ascii="Helvetica" w:eastAsia="MS Mincho" w:hAnsi="Helvetica" w:cs="MS Mincho"/>
          <w:sz w:val="22"/>
          <w:szCs w:val="22"/>
          <w:lang w:val="en-GB"/>
        </w:rPr>
      </w:pPr>
    </w:p>
    <w:p w14:paraId="57AF5CEC" w14:textId="3776A63C" w:rsidR="0080756C" w:rsidRPr="00AE3545" w:rsidRDefault="0080756C" w:rsidP="0080756C">
      <w:pPr>
        <w:rPr>
          <w:rFonts w:ascii="Helvetica" w:hAnsi="Helvetica"/>
          <w:sz w:val="22"/>
          <w:szCs w:val="22"/>
          <w:lang w:val="en-GB"/>
        </w:rPr>
      </w:pPr>
      <w:r w:rsidRPr="00AE3545">
        <w:rPr>
          <w:rFonts w:ascii="Helvetica" w:hAnsi="Helvetica"/>
          <w:sz w:val="22"/>
          <w:szCs w:val="22"/>
          <w:lang w:val="en-GB"/>
        </w:rPr>
        <w:t>cat genome_0 genome_1 ... &gt; genomes_all</w:t>
      </w:r>
    </w:p>
    <w:p w14:paraId="4A65F5F8" w14:textId="658801CD" w:rsidR="00702919" w:rsidRPr="00AE3545" w:rsidRDefault="00702919" w:rsidP="00702919">
      <w:pPr>
        <w:rPr>
          <w:rFonts w:ascii="Helvetica" w:hAnsi="Helvetica"/>
          <w:sz w:val="22"/>
          <w:szCs w:val="22"/>
        </w:rPr>
      </w:pPr>
      <w:r w:rsidRPr="00AE3545">
        <w:rPr>
          <w:rFonts w:ascii="Helvetica" w:hAnsi="Helvetica"/>
          <w:sz w:val="22"/>
          <w:szCs w:val="22"/>
        </w:rPr>
        <w:t>Takes the content of the input files and adds them to a new file.</w:t>
      </w:r>
    </w:p>
    <w:p w14:paraId="7E7EEE89" w14:textId="77777777" w:rsidR="0080756C" w:rsidRPr="00AE3545" w:rsidRDefault="0080756C" w:rsidP="0080756C">
      <w:pPr>
        <w:rPr>
          <w:rFonts w:ascii="Helvetica" w:eastAsia="MS Mincho" w:hAnsi="Helvetica" w:cs="MS Mincho"/>
          <w:sz w:val="22"/>
          <w:szCs w:val="22"/>
          <w:lang w:val="en-GB"/>
        </w:rPr>
      </w:pPr>
    </w:p>
    <w:p w14:paraId="7D8C9E7A" w14:textId="2E1F369D" w:rsidR="0080756C" w:rsidRPr="00AE3545" w:rsidRDefault="0080756C" w:rsidP="0080756C">
      <w:pPr>
        <w:rPr>
          <w:rFonts w:ascii="Helvetica" w:hAnsi="Helvetica"/>
          <w:sz w:val="22"/>
          <w:szCs w:val="22"/>
          <w:lang w:val="en-GB"/>
        </w:rPr>
      </w:pPr>
      <w:r w:rsidRPr="00AE3545">
        <w:rPr>
          <w:rFonts w:ascii="Helvetica" w:hAnsi="Helvetica"/>
          <w:sz w:val="22"/>
          <w:szCs w:val="22"/>
          <w:lang w:val="en-GB"/>
        </w:rPr>
        <w:t xml:space="preserve">3. Use BLAST to query the database for the 16S rRNA file. </w:t>
      </w:r>
    </w:p>
    <w:p w14:paraId="108F9528" w14:textId="7D8DCB7F" w:rsidR="00702919" w:rsidRPr="00AE3545" w:rsidRDefault="0080756C" w:rsidP="00702919">
      <w:pPr>
        <w:ind w:left="709"/>
        <w:rPr>
          <w:rFonts w:ascii="Helvetica" w:hAnsi="Helvetica"/>
          <w:sz w:val="22"/>
          <w:szCs w:val="22"/>
          <w:lang w:val="en-GB"/>
        </w:rPr>
      </w:pPr>
      <w:r w:rsidRPr="00AE3545">
        <w:rPr>
          <w:rFonts w:ascii="Helvetica" w:hAnsi="Helvetica"/>
          <w:sz w:val="22"/>
          <w:szCs w:val="22"/>
          <w:lang w:val="en-GB"/>
        </w:rPr>
        <w:t xml:space="preserve">3.1.  Find the best hit in each genome as “actual” 16S rRNA, and gather them as </w:t>
      </w:r>
      <w:r w:rsidR="00AE3545" w:rsidRPr="00AE3545">
        <w:rPr>
          <w:rFonts w:ascii="Helvetica" w:hAnsi="Helvetica"/>
          <w:sz w:val="22"/>
          <w:szCs w:val="22"/>
          <w:lang w:val="en-GB"/>
        </w:rPr>
        <w:t>entries in a FASTA file.</w:t>
      </w:r>
    </w:p>
    <w:p w14:paraId="68A605B2" w14:textId="77777777" w:rsidR="00AE3545" w:rsidRPr="00AE3545" w:rsidRDefault="00AE3545" w:rsidP="00AE3545">
      <w:pPr>
        <w:ind w:left="709"/>
        <w:rPr>
          <w:rFonts w:ascii="Helvetica" w:hAnsi="Helvetica"/>
          <w:i/>
          <w:iCs/>
          <w:sz w:val="22"/>
          <w:szCs w:val="22"/>
        </w:rPr>
      </w:pPr>
    </w:p>
    <w:p w14:paraId="43C4C2D8" w14:textId="77777777" w:rsidR="00AE3545" w:rsidRDefault="00AE3545" w:rsidP="00AE3545">
      <w:pPr>
        <w:ind w:left="709"/>
        <w:rPr>
          <w:rFonts w:ascii="Helvetica" w:hAnsi="Helvetica"/>
          <w:i/>
          <w:iCs/>
          <w:sz w:val="22"/>
          <w:szCs w:val="22"/>
        </w:rPr>
      </w:pPr>
      <w:r w:rsidRPr="00AE3545">
        <w:rPr>
          <w:rFonts w:ascii="Helvetica" w:hAnsi="Helvetica"/>
          <w:i/>
          <w:iCs/>
          <w:sz w:val="22"/>
          <w:szCs w:val="22"/>
        </w:rPr>
        <w:t>blastn -outfmt 5 -query 16S_ecoli.fasta -db ../practical3/databases/47.fa.txt -out ../practical3/hit16.fasta -max_hsps 1</w:t>
      </w:r>
    </w:p>
    <w:p w14:paraId="27F4615A" w14:textId="77777777" w:rsidR="00AE3545" w:rsidRDefault="00AE3545" w:rsidP="00AE3545">
      <w:pPr>
        <w:ind w:left="709"/>
        <w:rPr>
          <w:rFonts w:ascii="Helvetica" w:hAnsi="Helvetica"/>
          <w:i/>
          <w:iCs/>
          <w:sz w:val="22"/>
          <w:szCs w:val="22"/>
        </w:rPr>
      </w:pPr>
    </w:p>
    <w:p w14:paraId="044493D8" w14:textId="77777777" w:rsidR="00AE3545" w:rsidRPr="00AE3545" w:rsidRDefault="00AE3545" w:rsidP="00AE3545">
      <w:pPr>
        <w:ind w:left="709"/>
        <w:rPr>
          <w:rFonts w:ascii="Helvetica" w:hAnsi="Helvetica"/>
          <w:iCs/>
          <w:sz w:val="22"/>
          <w:szCs w:val="22"/>
        </w:rPr>
      </w:pPr>
      <w:r w:rsidRPr="00AE3545">
        <w:rPr>
          <w:rFonts w:ascii="Helvetica" w:hAnsi="Helvetica"/>
          <w:iCs/>
          <w:sz w:val="22"/>
          <w:szCs w:val="22"/>
        </w:rPr>
        <w:t xml:space="preserve">By using the flag </w:t>
      </w:r>
      <w:r w:rsidRPr="00AE3545">
        <w:rPr>
          <w:rFonts w:ascii="Helvetica" w:hAnsi="Helvetica"/>
          <w:i/>
          <w:iCs/>
          <w:sz w:val="22"/>
          <w:szCs w:val="22"/>
        </w:rPr>
        <w:t xml:space="preserve">-max_hsps 1 </w:t>
      </w:r>
      <w:r w:rsidRPr="00AE3545">
        <w:rPr>
          <w:rFonts w:ascii="Helvetica" w:hAnsi="Helvetica"/>
          <w:iCs/>
          <w:sz w:val="22"/>
          <w:szCs w:val="22"/>
        </w:rPr>
        <w:t>the program blastn will only write the best n hits sequence into the output fasta-file. In this case, n=1, so only the best hit will be returned.</w:t>
      </w:r>
    </w:p>
    <w:p w14:paraId="55E87CD7" w14:textId="77777777" w:rsidR="00AE3545" w:rsidRPr="00AE3545" w:rsidRDefault="00AE3545" w:rsidP="00AE3545">
      <w:pPr>
        <w:ind w:left="709"/>
        <w:rPr>
          <w:rFonts w:ascii="Helvetica" w:hAnsi="Helvetica"/>
          <w:iCs/>
          <w:sz w:val="22"/>
          <w:szCs w:val="22"/>
        </w:rPr>
      </w:pPr>
      <w:r w:rsidRPr="00AE3545">
        <w:rPr>
          <w:rFonts w:ascii="Helvetica" w:hAnsi="Helvetica"/>
          <w:iCs/>
          <w:sz w:val="22"/>
          <w:szCs w:val="22"/>
        </w:rPr>
        <w:t>3.2. Extract 16S sequence from BLAST results that you run against the whole</w:t>
      </w:r>
    </w:p>
    <w:p w14:paraId="530A26DC" w14:textId="77777777" w:rsidR="00AE3545" w:rsidRPr="00AE3545" w:rsidRDefault="00AE3545" w:rsidP="00AE3545">
      <w:pPr>
        <w:ind w:left="709"/>
        <w:rPr>
          <w:rFonts w:ascii="Helvetica" w:hAnsi="Helvetica"/>
          <w:iCs/>
          <w:sz w:val="22"/>
          <w:szCs w:val="22"/>
        </w:rPr>
      </w:pPr>
      <w:r w:rsidRPr="00AE3545">
        <w:rPr>
          <w:rFonts w:ascii="Helvetica" w:hAnsi="Helvetica"/>
          <w:iCs/>
          <w:sz w:val="22"/>
          <w:szCs w:val="22"/>
        </w:rPr>
        <w:t>genome.</w:t>
      </w:r>
    </w:p>
    <w:p w14:paraId="4781AF32" w14:textId="77777777" w:rsidR="00AE3545" w:rsidRPr="00AE3545" w:rsidRDefault="00AE3545" w:rsidP="00AE3545">
      <w:pPr>
        <w:ind w:left="709"/>
        <w:rPr>
          <w:rFonts w:ascii="Helvetica" w:hAnsi="Helvetica"/>
          <w:iCs/>
          <w:sz w:val="22"/>
          <w:szCs w:val="22"/>
        </w:rPr>
      </w:pPr>
    </w:p>
    <w:p w14:paraId="552AF2DF" w14:textId="77777777" w:rsidR="00AE3545" w:rsidRPr="00AE3545" w:rsidRDefault="00AE3545" w:rsidP="00AE3545">
      <w:pPr>
        <w:ind w:left="709"/>
        <w:rPr>
          <w:rFonts w:ascii="Helvetica" w:hAnsi="Helvetica"/>
          <w:iCs/>
          <w:sz w:val="22"/>
          <w:szCs w:val="22"/>
        </w:rPr>
      </w:pPr>
      <w:r w:rsidRPr="00AE3545">
        <w:rPr>
          <w:rFonts w:ascii="Helvetica" w:hAnsi="Helvetica"/>
          <w:iCs/>
          <w:sz w:val="22"/>
          <w:szCs w:val="22"/>
        </w:rPr>
        <w:t>In the output fasta-file, the first sequence is the query sequence (16S) and the second sequence is the best hit sequence.</w:t>
      </w:r>
    </w:p>
    <w:p w14:paraId="6547884B" w14:textId="77777777" w:rsidR="00AE3545" w:rsidRPr="00AE3545" w:rsidRDefault="00AE3545" w:rsidP="00AE3545">
      <w:pPr>
        <w:ind w:left="709"/>
        <w:rPr>
          <w:rFonts w:ascii="Helvetica" w:hAnsi="Helvetica"/>
          <w:i/>
          <w:iCs/>
          <w:sz w:val="22"/>
          <w:szCs w:val="22"/>
        </w:rPr>
      </w:pPr>
    </w:p>
    <w:p w14:paraId="0196497C" w14:textId="77777777" w:rsidR="00AE3545" w:rsidRPr="00AE3545" w:rsidRDefault="00AE3545" w:rsidP="00702919">
      <w:pPr>
        <w:ind w:left="709"/>
        <w:rPr>
          <w:rFonts w:ascii="Helvetica" w:eastAsia="MS Mincho" w:hAnsi="Helvetica" w:cs="MS Mincho"/>
          <w:sz w:val="22"/>
          <w:szCs w:val="22"/>
          <w:lang w:val="en-GB"/>
        </w:rPr>
      </w:pPr>
    </w:p>
    <w:p w14:paraId="7FA0B76C" w14:textId="6F59D7E0" w:rsidR="0080756C" w:rsidRPr="00AE3545" w:rsidRDefault="0080756C" w:rsidP="00702919">
      <w:pPr>
        <w:ind w:firstLine="709"/>
        <w:rPr>
          <w:rFonts w:ascii="Helvetica" w:hAnsi="Helvetica"/>
          <w:sz w:val="22"/>
          <w:szCs w:val="22"/>
          <w:lang w:val="en-GB"/>
        </w:rPr>
      </w:pPr>
      <w:r w:rsidRPr="00AE3545">
        <w:rPr>
          <w:rFonts w:ascii="Helvetica" w:hAnsi="Helvetica"/>
          <w:sz w:val="22"/>
          <w:szCs w:val="22"/>
          <w:lang w:val="en-GB"/>
        </w:rPr>
        <w:t>3.2.  Extract 16S sequence from BLAST results that you run against the whole genom</w:t>
      </w:r>
      <w:r w:rsidR="00702919" w:rsidRPr="00AE3545">
        <w:rPr>
          <w:rFonts w:ascii="Helvetica" w:hAnsi="Helvetica"/>
          <w:sz w:val="22"/>
          <w:szCs w:val="22"/>
          <w:lang w:val="en-GB"/>
        </w:rPr>
        <w:t>e.</w:t>
      </w:r>
    </w:p>
    <w:p w14:paraId="2BCBEF2B" w14:textId="77777777" w:rsidR="00702919" w:rsidRDefault="0080756C" w:rsidP="00702919">
      <w:pPr>
        <w:ind w:left="709" w:firstLine="709"/>
        <w:rPr>
          <w:rFonts w:ascii="Helvetica" w:eastAsia="MS Mincho" w:hAnsi="Helvetica" w:cs="MS Mincho"/>
          <w:sz w:val="22"/>
          <w:szCs w:val="22"/>
          <w:lang w:val="en-GB"/>
        </w:rPr>
      </w:pPr>
      <w:r w:rsidRPr="00AE3545">
        <w:rPr>
          <w:rFonts w:ascii="Helvetica" w:hAnsi="Helvetica"/>
          <w:sz w:val="22"/>
          <w:szCs w:val="22"/>
          <w:lang w:val="en-GB"/>
        </w:rPr>
        <w:t xml:space="preserve">3.2.1.  What other parameters do you need? Explain their meanings. </w:t>
      </w:r>
      <w:r w:rsidRPr="00AE3545">
        <w:rPr>
          <w:rFonts w:ascii="Helvetica" w:eastAsia="MS Mincho" w:hAnsi="Helvetica" w:cs="MS Mincho"/>
          <w:sz w:val="22"/>
          <w:szCs w:val="22"/>
          <w:lang w:val="en-GB"/>
        </w:rPr>
        <w:t> </w:t>
      </w:r>
    </w:p>
    <w:p w14:paraId="31D18AB9" w14:textId="0883E4CA" w:rsidR="00925C93" w:rsidRDefault="00925C93" w:rsidP="00925C93">
      <w:pPr>
        <w:ind w:left="709" w:firstLine="709"/>
        <w:rPr>
          <w:rFonts w:ascii="Helvetica" w:eastAsia="MS Mincho" w:hAnsi="Helvetica" w:cs="MS Mincho"/>
          <w:iCs/>
          <w:sz w:val="22"/>
          <w:szCs w:val="22"/>
        </w:rPr>
      </w:pPr>
      <w:r w:rsidRPr="00925C93">
        <w:rPr>
          <w:rFonts w:ascii="Helvetica" w:eastAsia="MS Mincho" w:hAnsi="Helvetica" w:cs="MS Mincho"/>
          <w:i/>
          <w:iCs/>
          <w:sz w:val="22"/>
          <w:szCs w:val="22"/>
        </w:rPr>
        <w:t>-max_hsps 1</w:t>
      </w:r>
      <w:r>
        <w:rPr>
          <w:rFonts w:ascii="Helvetica" w:eastAsia="MS Mincho" w:hAnsi="Helvetica" w:cs="MS Mincho"/>
          <w:i/>
          <w:iCs/>
          <w:sz w:val="22"/>
          <w:szCs w:val="22"/>
        </w:rPr>
        <w:t>.</w:t>
      </w:r>
    </w:p>
    <w:p w14:paraId="72C7918A" w14:textId="77777777" w:rsidR="00925C93" w:rsidRPr="00925C93" w:rsidRDefault="00925C93" w:rsidP="00925C93">
      <w:pPr>
        <w:ind w:left="709" w:firstLine="709"/>
        <w:rPr>
          <w:rFonts w:ascii="Helvetica" w:eastAsia="MS Mincho" w:hAnsi="Helvetica" w:cs="MS Mincho"/>
          <w:iCs/>
          <w:sz w:val="22"/>
          <w:szCs w:val="22"/>
        </w:rPr>
      </w:pPr>
      <w:r w:rsidRPr="00925C93">
        <w:rPr>
          <w:rFonts w:ascii="Helvetica" w:eastAsia="MS Mincho" w:hAnsi="Helvetica" w:cs="MS Mincho"/>
          <w:iCs/>
          <w:sz w:val="22"/>
          <w:szCs w:val="22"/>
        </w:rPr>
        <w:t>Takes the n best hits, in this case n=1.</w:t>
      </w:r>
    </w:p>
    <w:p w14:paraId="4EC3AB28" w14:textId="77777777" w:rsidR="00925C93" w:rsidRPr="00AE3545" w:rsidRDefault="00925C93" w:rsidP="00925C93">
      <w:pPr>
        <w:rPr>
          <w:rFonts w:ascii="Helvetica" w:hAnsi="Helvetica"/>
          <w:sz w:val="22"/>
          <w:szCs w:val="22"/>
          <w:lang w:val="en-GB"/>
        </w:rPr>
      </w:pPr>
    </w:p>
    <w:p w14:paraId="7BFE5B65" w14:textId="77777777" w:rsidR="00925C93" w:rsidRDefault="0080756C" w:rsidP="00702919">
      <w:pPr>
        <w:ind w:left="709" w:firstLine="709"/>
        <w:rPr>
          <w:rFonts w:ascii="Helvetica" w:hAnsi="Helvetica"/>
          <w:sz w:val="22"/>
          <w:szCs w:val="22"/>
          <w:lang w:val="en-GB"/>
        </w:rPr>
      </w:pPr>
      <w:r w:rsidRPr="00AE3545">
        <w:rPr>
          <w:rFonts w:ascii="Helvetica" w:hAnsi="Helvetica"/>
          <w:sz w:val="22"/>
          <w:szCs w:val="22"/>
          <w:lang w:val="en-GB"/>
        </w:rPr>
        <w:t>3.2.2.  Where do you find the output? What do you expect to see in it?</w:t>
      </w:r>
    </w:p>
    <w:p w14:paraId="2D0832F0" w14:textId="68053CC2" w:rsidR="0080756C" w:rsidRDefault="0080756C" w:rsidP="00702919">
      <w:pPr>
        <w:ind w:left="709" w:firstLine="709"/>
        <w:rPr>
          <w:rFonts w:ascii="Helvetica" w:eastAsia="MS Mincho" w:hAnsi="Helvetica" w:cs="MS Mincho"/>
          <w:sz w:val="22"/>
          <w:szCs w:val="22"/>
          <w:lang w:val="en-GB"/>
        </w:rPr>
      </w:pPr>
      <w:r w:rsidRPr="00AE3545">
        <w:rPr>
          <w:rFonts w:ascii="Helvetica" w:hAnsi="Helvetica"/>
          <w:sz w:val="22"/>
          <w:szCs w:val="22"/>
          <w:lang w:val="en-GB"/>
        </w:rPr>
        <w:t xml:space="preserve"> </w:t>
      </w:r>
      <w:r w:rsidRPr="00AE3545">
        <w:rPr>
          <w:rFonts w:ascii="Helvetica" w:eastAsia="MS Mincho" w:hAnsi="Helvetica" w:cs="MS Mincho"/>
          <w:sz w:val="22"/>
          <w:szCs w:val="22"/>
          <w:lang w:val="en-GB"/>
        </w:rPr>
        <w:t> </w:t>
      </w:r>
    </w:p>
    <w:p w14:paraId="273A8A7A" w14:textId="77777777" w:rsidR="00925C93" w:rsidRPr="00925C93" w:rsidRDefault="00925C93" w:rsidP="00925C93">
      <w:pPr>
        <w:ind w:left="1418"/>
        <w:rPr>
          <w:rFonts w:ascii="Helvetica" w:hAnsi="Helvetica"/>
          <w:sz w:val="22"/>
          <w:szCs w:val="22"/>
        </w:rPr>
      </w:pPr>
      <w:r w:rsidRPr="00925C93">
        <w:rPr>
          <w:rFonts w:ascii="Helvetica" w:hAnsi="Helvetica"/>
          <w:sz w:val="22"/>
          <w:szCs w:val="22"/>
        </w:rPr>
        <w:t>In the output fasta-file, the first sequence is the query sequence (16S) and the second sequence is the best hit sequence. A XML-file is expected and given.</w:t>
      </w:r>
    </w:p>
    <w:p w14:paraId="63457DF7" w14:textId="77777777" w:rsidR="00925C93" w:rsidRDefault="00925C93" w:rsidP="0080756C">
      <w:pPr>
        <w:rPr>
          <w:rFonts w:ascii="Helvetica" w:hAnsi="Helvetica"/>
          <w:bCs/>
          <w:sz w:val="22"/>
          <w:szCs w:val="22"/>
          <w:lang w:val="en-GB"/>
        </w:rPr>
      </w:pPr>
    </w:p>
    <w:p w14:paraId="0ADFDE96" w14:textId="77777777" w:rsidR="0080756C" w:rsidRPr="00C97E04" w:rsidRDefault="0080756C" w:rsidP="0080756C">
      <w:pPr>
        <w:rPr>
          <w:rFonts w:ascii="Helvetica" w:eastAsia="MS Mincho" w:hAnsi="Helvetica" w:cs="MS Mincho"/>
          <w:b/>
          <w:sz w:val="22"/>
          <w:szCs w:val="22"/>
          <w:lang w:val="en-GB"/>
        </w:rPr>
      </w:pPr>
      <w:r w:rsidRPr="00C97E04">
        <w:rPr>
          <w:rFonts w:ascii="Helvetica" w:hAnsi="Helvetica"/>
          <w:b/>
          <w:bCs/>
          <w:sz w:val="22"/>
          <w:szCs w:val="22"/>
          <w:lang w:val="en-GB"/>
        </w:rPr>
        <w:t>Exercise 2 -</w:t>
      </w:r>
      <w:r w:rsidRPr="00C97E04">
        <w:rPr>
          <w:rFonts w:ascii="Helvetica" w:hAnsi="Helvetica"/>
          <w:b/>
          <w:sz w:val="22"/>
          <w:szCs w:val="22"/>
          <w:lang w:val="en-GB"/>
        </w:rPr>
        <w:t xml:space="preserve"> Parsing ( </w:t>
      </w:r>
      <w:r w:rsidRPr="00C97E04">
        <w:rPr>
          <w:rFonts w:ascii="Helvetica" w:hAnsi="Helvetica"/>
          <w:b/>
          <w:bCs/>
          <w:sz w:val="22"/>
          <w:szCs w:val="22"/>
          <w:lang w:val="en-GB"/>
        </w:rPr>
        <w:t>Choose A or B</w:t>
      </w:r>
      <w:r w:rsidRPr="00C97E04">
        <w:rPr>
          <w:rFonts w:ascii="Helvetica" w:hAnsi="Helvetica"/>
          <w:b/>
          <w:sz w:val="22"/>
          <w:szCs w:val="22"/>
          <w:lang w:val="en-GB"/>
        </w:rPr>
        <w:t xml:space="preserve"> )</w:t>
      </w:r>
      <w:r w:rsidRPr="00C97E04">
        <w:rPr>
          <w:rFonts w:ascii="Helvetica" w:eastAsia="MS Mincho" w:hAnsi="Helvetica" w:cs="MS Mincho"/>
          <w:b/>
          <w:sz w:val="22"/>
          <w:szCs w:val="22"/>
          <w:lang w:val="en-GB"/>
        </w:rPr>
        <w:t> </w:t>
      </w:r>
    </w:p>
    <w:p w14:paraId="314570C7" w14:textId="77777777" w:rsidR="0080756C" w:rsidRPr="00AE3545" w:rsidRDefault="0080756C" w:rsidP="0080756C">
      <w:pPr>
        <w:rPr>
          <w:rFonts w:ascii="Helvetica" w:hAnsi="Helvetica"/>
          <w:sz w:val="22"/>
          <w:szCs w:val="22"/>
          <w:lang w:val="en-GB"/>
        </w:rPr>
      </w:pPr>
    </w:p>
    <w:p w14:paraId="4BD26F6D" w14:textId="77777777" w:rsidR="00CA7081" w:rsidRPr="00CA7081" w:rsidRDefault="0080756C" w:rsidP="00CA7081">
      <w:pPr>
        <w:rPr>
          <w:rFonts w:ascii="Helvetica" w:hAnsi="Helvetica"/>
          <w:sz w:val="22"/>
          <w:szCs w:val="22"/>
        </w:rPr>
      </w:pPr>
      <w:r w:rsidRPr="00AE3545">
        <w:rPr>
          <w:rFonts w:ascii="Helvetica" w:hAnsi="Helvetica"/>
          <w:bCs/>
          <w:sz w:val="22"/>
          <w:szCs w:val="22"/>
          <w:lang w:val="en-GB"/>
        </w:rPr>
        <w:t xml:space="preserve">B. </w:t>
      </w:r>
      <w:r w:rsidR="00CA7081" w:rsidRPr="00CA7081">
        <w:rPr>
          <w:rFonts w:ascii="Helvetica" w:hAnsi="Helvetica"/>
          <w:sz w:val="22"/>
          <w:szCs w:val="22"/>
        </w:rPr>
        <w:t>A ready script (blastResultParser.py) is provided to you in order to parse the BLAST</w:t>
      </w:r>
    </w:p>
    <w:p w14:paraId="63099145" w14:textId="77777777" w:rsidR="00CA7081" w:rsidRPr="00CA7081" w:rsidRDefault="00CA7081" w:rsidP="00CA7081">
      <w:pPr>
        <w:rPr>
          <w:rFonts w:ascii="Helvetica" w:hAnsi="Helvetica"/>
          <w:sz w:val="22"/>
          <w:szCs w:val="22"/>
        </w:rPr>
      </w:pPr>
      <w:r w:rsidRPr="00CA7081">
        <w:rPr>
          <w:rFonts w:ascii="Helvetica" w:hAnsi="Helvetica"/>
          <w:sz w:val="22"/>
          <w:szCs w:val="22"/>
        </w:rPr>
        <w:t>output in this option. You will discuss the following questions in detail:</w:t>
      </w:r>
    </w:p>
    <w:p w14:paraId="0116FAC2" w14:textId="77777777" w:rsidR="00CA7081" w:rsidRPr="00CA7081" w:rsidRDefault="00CA7081" w:rsidP="00CA7081">
      <w:pPr>
        <w:rPr>
          <w:rFonts w:ascii="Helvetica" w:hAnsi="Helvetica"/>
          <w:sz w:val="22"/>
          <w:szCs w:val="22"/>
        </w:rPr>
      </w:pPr>
    </w:p>
    <w:p w14:paraId="699E8D29" w14:textId="77777777" w:rsidR="00CA7081" w:rsidRPr="00CA7081" w:rsidRDefault="00CA7081" w:rsidP="00CA7081">
      <w:pPr>
        <w:rPr>
          <w:rFonts w:ascii="Helvetica" w:hAnsi="Helvetica"/>
          <w:sz w:val="22"/>
          <w:szCs w:val="22"/>
        </w:rPr>
      </w:pPr>
      <w:r w:rsidRPr="00CA7081">
        <w:rPr>
          <w:rFonts w:ascii="Helvetica" w:hAnsi="Helvetica"/>
          <w:sz w:val="22"/>
          <w:szCs w:val="22"/>
        </w:rPr>
        <w:t>I created an output file for each of the blast-output files with the given blastResultParser.py-script, which I modified in a way, so that the script creates a parsed outputfile:</w:t>
      </w:r>
    </w:p>
    <w:p w14:paraId="029A4FF1" w14:textId="77777777" w:rsidR="00CA7081" w:rsidRPr="00CA7081" w:rsidRDefault="00CA7081" w:rsidP="00CA7081">
      <w:pPr>
        <w:rPr>
          <w:rFonts w:ascii="Helvetica" w:hAnsi="Helvetica"/>
          <w:sz w:val="22"/>
          <w:szCs w:val="22"/>
        </w:rPr>
      </w:pPr>
    </w:p>
    <w:p w14:paraId="74F97AA8" w14:textId="77777777" w:rsidR="00CA7081" w:rsidRPr="00CA7081" w:rsidRDefault="00CA7081" w:rsidP="00CA7081">
      <w:pPr>
        <w:rPr>
          <w:rFonts w:ascii="Helvetica" w:hAnsi="Helvetica"/>
          <w:sz w:val="22"/>
          <w:szCs w:val="22"/>
        </w:rPr>
      </w:pPr>
      <w:r w:rsidRPr="00CA7081">
        <w:rPr>
          <w:rFonts w:ascii="Helvetica" w:hAnsi="Helvetica"/>
          <w:sz w:val="22"/>
          <w:szCs w:val="22"/>
        </w:rPr>
        <w:t>Modification:</w:t>
      </w:r>
    </w:p>
    <w:p w14:paraId="21E38263"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outputfile=open("out"+str(blastOutputXMLFile),"w")</w:t>
      </w:r>
    </w:p>
    <w:p w14:paraId="300DC40B"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for aSingleBlastRecord in listOfBlastRecords:</w:t>
      </w:r>
    </w:p>
    <w:p w14:paraId="1B2696B1" w14:textId="77777777" w:rsidR="00CA7081" w:rsidRPr="00CA7081" w:rsidRDefault="00CA7081" w:rsidP="00CA7081">
      <w:pPr>
        <w:rPr>
          <w:rFonts w:ascii="Helvetica" w:hAnsi="Helvetica"/>
          <w:i/>
          <w:iCs/>
          <w:sz w:val="22"/>
          <w:szCs w:val="22"/>
        </w:rPr>
      </w:pPr>
    </w:p>
    <w:p w14:paraId="326FBCB9"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ab/>
        <w:t>for i in range (len (aSingleBlastRecord.alignments)):</w:t>
      </w:r>
    </w:p>
    <w:p w14:paraId="03A7D66F" w14:textId="77777777" w:rsidR="00CA7081" w:rsidRPr="00CA7081" w:rsidRDefault="00CA7081" w:rsidP="00CA7081">
      <w:pPr>
        <w:rPr>
          <w:rFonts w:ascii="Helvetica" w:hAnsi="Helvetica"/>
          <w:i/>
          <w:iCs/>
          <w:sz w:val="22"/>
          <w:szCs w:val="22"/>
        </w:rPr>
      </w:pPr>
    </w:p>
    <w:p w14:paraId="58DA0FE7"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ab/>
      </w:r>
      <w:r w:rsidRPr="00CA7081">
        <w:rPr>
          <w:rFonts w:ascii="Helvetica" w:hAnsi="Helvetica"/>
          <w:i/>
          <w:iCs/>
          <w:sz w:val="22"/>
          <w:szCs w:val="22"/>
        </w:rPr>
        <w:tab/>
        <w:t>description = aSingleBlastRecord.descriptions [i]</w:t>
      </w:r>
    </w:p>
    <w:p w14:paraId="40A0F7DF"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ab/>
      </w:r>
      <w:r w:rsidRPr="00CA7081">
        <w:rPr>
          <w:rFonts w:ascii="Helvetica" w:hAnsi="Helvetica"/>
          <w:i/>
          <w:iCs/>
          <w:sz w:val="22"/>
          <w:szCs w:val="22"/>
        </w:rPr>
        <w:tab/>
        <w:t>alignment = aSingleBlastRecord.alignments [i]</w:t>
      </w:r>
    </w:p>
    <w:p w14:paraId="7A51EF83"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ab/>
      </w:r>
      <w:r w:rsidRPr="00CA7081">
        <w:rPr>
          <w:rFonts w:ascii="Helvetica" w:hAnsi="Helvetica"/>
          <w:i/>
          <w:iCs/>
          <w:sz w:val="22"/>
          <w:szCs w:val="22"/>
        </w:rPr>
        <w:tab/>
        <w:t>title = re.compile ("gnl\|BL_ORD_ID\|\d* ").sub ("", description.title)</w:t>
      </w:r>
    </w:p>
    <w:p w14:paraId="345E7C10"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ab/>
      </w:r>
      <w:r w:rsidRPr="00CA7081">
        <w:rPr>
          <w:rFonts w:ascii="Helvetica" w:hAnsi="Helvetica"/>
          <w:i/>
          <w:iCs/>
          <w:sz w:val="22"/>
          <w:szCs w:val="22"/>
        </w:rPr>
        <w:tab/>
      </w:r>
    </w:p>
    <w:p w14:paraId="27CA34E0"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ab/>
      </w:r>
      <w:r w:rsidRPr="00CA7081">
        <w:rPr>
          <w:rFonts w:ascii="Helvetica" w:hAnsi="Helvetica"/>
          <w:i/>
          <w:iCs/>
          <w:sz w:val="22"/>
          <w:szCs w:val="22"/>
        </w:rPr>
        <w:tab/>
        <w:t>print ("&gt;" + title</w:t>
      </w:r>
      <w:r w:rsidRPr="00CA7081">
        <w:rPr>
          <w:rFonts w:ascii="Helvetica" w:hAnsi="Helvetica"/>
          <w:i/>
          <w:iCs/>
          <w:sz w:val="22"/>
          <w:szCs w:val="22"/>
        </w:rPr>
        <w:tab/>
        <w:t>)</w:t>
      </w:r>
    </w:p>
    <w:p w14:paraId="135B3EA8"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ab/>
      </w:r>
      <w:r w:rsidRPr="00CA7081">
        <w:rPr>
          <w:rFonts w:ascii="Helvetica" w:hAnsi="Helvetica"/>
          <w:i/>
          <w:iCs/>
          <w:sz w:val="22"/>
          <w:szCs w:val="22"/>
        </w:rPr>
        <w:tab/>
        <w:t>print (alignment.hsps [0].sbjct)</w:t>
      </w:r>
    </w:p>
    <w:p w14:paraId="2E7F7F3C"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ab/>
      </w:r>
      <w:r w:rsidRPr="00CA7081">
        <w:rPr>
          <w:rFonts w:ascii="Helvetica" w:hAnsi="Helvetica"/>
          <w:i/>
          <w:iCs/>
          <w:sz w:val="22"/>
          <w:szCs w:val="22"/>
        </w:rPr>
        <w:tab/>
        <w:t>outputfile.write("&gt;" + title)</w:t>
      </w:r>
    </w:p>
    <w:p w14:paraId="6C40F038"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ab/>
      </w:r>
      <w:r w:rsidRPr="00CA7081">
        <w:rPr>
          <w:rFonts w:ascii="Helvetica" w:hAnsi="Helvetica"/>
          <w:i/>
          <w:iCs/>
          <w:sz w:val="22"/>
          <w:szCs w:val="22"/>
        </w:rPr>
        <w:tab/>
        <w:t>outputfile.write(alignment.hsps [0].sbjct)</w:t>
      </w:r>
    </w:p>
    <w:p w14:paraId="124C82DE"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outputfile.close()</w:t>
      </w:r>
    </w:p>
    <w:p w14:paraId="1C452F21" w14:textId="77777777" w:rsidR="00CA7081" w:rsidRPr="00CA7081" w:rsidRDefault="00CA7081" w:rsidP="00CA7081">
      <w:pPr>
        <w:rPr>
          <w:rFonts w:ascii="Helvetica" w:hAnsi="Helvetica"/>
          <w:sz w:val="22"/>
          <w:szCs w:val="22"/>
        </w:rPr>
      </w:pPr>
    </w:p>
    <w:p w14:paraId="252DCC79" w14:textId="77777777" w:rsidR="00CA7081" w:rsidRPr="00CA7081" w:rsidRDefault="00CA7081" w:rsidP="00CA7081">
      <w:pPr>
        <w:rPr>
          <w:rFonts w:ascii="Helvetica" w:hAnsi="Helvetica"/>
          <w:sz w:val="22"/>
          <w:szCs w:val="22"/>
        </w:rPr>
      </w:pPr>
      <w:r w:rsidRPr="00CA7081">
        <w:rPr>
          <w:rFonts w:ascii="Helvetica" w:hAnsi="Helvetica"/>
          <w:sz w:val="22"/>
          <w:szCs w:val="22"/>
        </w:rPr>
        <w:t>Running script:</w:t>
      </w:r>
    </w:p>
    <w:p w14:paraId="6909FC5F" w14:textId="77777777" w:rsidR="00CA7081" w:rsidRPr="00CA7081" w:rsidRDefault="00CA7081" w:rsidP="00CA7081">
      <w:pPr>
        <w:rPr>
          <w:rFonts w:ascii="Helvetica" w:hAnsi="Helvetica"/>
          <w:i/>
          <w:iCs/>
          <w:sz w:val="22"/>
          <w:szCs w:val="22"/>
        </w:rPr>
      </w:pPr>
      <w:r w:rsidRPr="00CA7081">
        <w:rPr>
          <w:rFonts w:ascii="Helvetica" w:hAnsi="Helvetica"/>
          <w:i/>
          <w:iCs/>
          <w:sz w:val="22"/>
          <w:szCs w:val="22"/>
        </w:rPr>
        <w:t>for file in hit*; do python3 ../blastResultParser.py $file ; done</w:t>
      </w:r>
    </w:p>
    <w:p w14:paraId="3F23AE1D" w14:textId="77777777" w:rsidR="00CA7081" w:rsidRPr="00CA7081" w:rsidRDefault="00CA7081" w:rsidP="00CA7081">
      <w:pPr>
        <w:rPr>
          <w:rFonts w:ascii="Helvetica" w:hAnsi="Helvetica"/>
          <w:sz w:val="22"/>
          <w:szCs w:val="22"/>
        </w:rPr>
      </w:pPr>
    </w:p>
    <w:p w14:paraId="56DB7410" w14:textId="77777777" w:rsidR="00CA7081" w:rsidRPr="00CE6E96" w:rsidRDefault="00CA7081" w:rsidP="00CA7081">
      <w:pPr>
        <w:rPr>
          <w:rFonts w:ascii="Helvetica" w:hAnsi="Helvetica"/>
          <w:sz w:val="22"/>
          <w:szCs w:val="22"/>
          <w:lang w:val="sv-SE"/>
        </w:rPr>
      </w:pPr>
      <w:r w:rsidRPr="00CE6E96">
        <w:rPr>
          <w:rFonts w:ascii="Helvetica" w:hAnsi="Helvetica"/>
          <w:sz w:val="22"/>
          <w:szCs w:val="22"/>
          <w:lang w:val="sv-SE"/>
        </w:rPr>
        <w:t>Concenation:</w:t>
      </w:r>
    </w:p>
    <w:p w14:paraId="3C00685F" w14:textId="77777777" w:rsidR="00CA7081" w:rsidRPr="00CE6E96" w:rsidRDefault="00CA7081" w:rsidP="00CA7081">
      <w:pPr>
        <w:rPr>
          <w:rFonts w:ascii="Helvetica" w:hAnsi="Helvetica"/>
          <w:i/>
          <w:iCs/>
          <w:sz w:val="22"/>
          <w:szCs w:val="22"/>
          <w:lang w:val="sv-SE"/>
        </w:rPr>
      </w:pPr>
      <w:r w:rsidRPr="00CE6E96">
        <w:rPr>
          <w:rFonts w:ascii="Helvetica" w:hAnsi="Helvetica"/>
          <w:i/>
          <w:iCs/>
          <w:sz w:val="22"/>
          <w:szCs w:val="22"/>
          <w:lang w:val="sv-SE"/>
        </w:rPr>
        <w:t>cat outhit16.fasta outhit20.fasta outhit44.fasta outhit47.fasta &gt; all_genomes.fasta</w:t>
      </w:r>
    </w:p>
    <w:p w14:paraId="4701915E" w14:textId="055C9525" w:rsidR="0080756C" w:rsidRPr="00CE6E96" w:rsidRDefault="0080756C" w:rsidP="00CA7081">
      <w:pPr>
        <w:rPr>
          <w:rFonts w:ascii="Helvetica" w:hAnsi="Helvetica"/>
          <w:sz w:val="22"/>
          <w:szCs w:val="22"/>
          <w:lang w:val="sv-SE"/>
        </w:rPr>
      </w:pPr>
    </w:p>
    <w:p w14:paraId="4C65C1C1" w14:textId="77777777" w:rsidR="00B4469E" w:rsidRPr="00CE6E96" w:rsidRDefault="00B4469E">
      <w:pPr>
        <w:rPr>
          <w:rFonts w:ascii="Helvetica" w:hAnsi="Helvetica"/>
          <w:b/>
          <w:sz w:val="22"/>
          <w:szCs w:val="22"/>
          <w:lang w:val="sv-SE"/>
        </w:rPr>
      </w:pPr>
      <w:r w:rsidRPr="00CE6E96">
        <w:rPr>
          <w:rFonts w:ascii="Helvetica" w:hAnsi="Helvetica"/>
          <w:b/>
          <w:sz w:val="22"/>
          <w:szCs w:val="22"/>
          <w:lang w:val="sv-SE"/>
        </w:rPr>
        <w:br w:type="page"/>
      </w:r>
    </w:p>
    <w:p w14:paraId="2EC929A8" w14:textId="4D3A308F" w:rsidR="00C06EA5" w:rsidRPr="00AE3545" w:rsidRDefault="002F7062">
      <w:pPr>
        <w:pStyle w:val="Standard"/>
        <w:rPr>
          <w:rFonts w:ascii="Helvetica" w:hAnsi="Helvetica"/>
          <w:b/>
          <w:sz w:val="22"/>
          <w:szCs w:val="22"/>
        </w:rPr>
      </w:pPr>
      <w:r w:rsidRPr="00AE3545">
        <w:rPr>
          <w:rFonts w:ascii="Helvetica" w:hAnsi="Helvetica"/>
          <w:b/>
          <w:sz w:val="22"/>
          <w:szCs w:val="22"/>
        </w:rPr>
        <w:t>Exercise 3 - ​ KALIGN</w:t>
      </w:r>
    </w:p>
    <w:p w14:paraId="71C56AF1" w14:textId="4650D21D" w:rsidR="00C06EA5" w:rsidRPr="00AE3545" w:rsidRDefault="002F7062" w:rsidP="00CA7081">
      <w:pPr>
        <w:pStyle w:val="Standard"/>
        <w:numPr>
          <w:ilvl w:val="0"/>
          <w:numId w:val="6"/>
        </w:numPr>
        <w:rPr>
          <w:rFonts w:ascii="Helvetica" w:hAnsi="Helvetica"/>
          <w:sz w:val="22"/>
          <w:szCs w:val="22"/>
        </w:rPr>
      </w:pPr>
      <w:r w:rsidRPr="00AE3545">
        <w:rPr>
          <w:rFonts w:ascii="Helvetica" w:hAnsi="Helvetica"/>
          <w:sz w:val="22"/>
          <w:szCs w:val="22"/>
        </w:rPr>
        <w:t>Use KALIGN on the resulting sequence file to make a multiple alignment of the</w:t>
      </w:r>
    </w:p>
    <w:p w14:paraId="3DA492DE" w14:textId="77777777" w:rsidR="00C06EA5" w:rsidRPr="00AE3545" w:rsidRDefault="002F7062">
      <w:pPr>
        <w:pStyle w:val="Standard"/>
        <w:rPr>
          <w:rFonts w:ascii="Helvetica" w:hAnsi="Helvetica"/>
          <w:sz w:val="22"/>
          <w:szCs w:val="22"/>
        </w:rPr>
      </w:pPr>
      <w:r w:rsidRPr="00AE3545">
        <w:rPr>
          <w:rFonts w:ascii="Helvetica" w:hAnsi="Helvetica"/>
          <w:sz w:val="22"/>
          <w:szCs w:val="22"/>
        </w:rPr>
        <w:t>homologs identified in the previous step.</w:t>
      </w:r>
    </w:p>
    <w:p w14:paraId="6DA3171A" w14:textId="77777777" w:rsidR="00C06EA5" w:rsidRPr="00AE3545" w:rsidRDefault="00C06EA5">
      <w:pPr>
        <w:pStyle w:val="Standard"/>
        <w:rPr>
          <w:rFonts w:ascii="Helvetica" w:hAnsi="Helvetica"/>
          <w:sz w:val="22"/>
          <w:szCs w:val="22"/>
        </w:rPr>
      </w:pPr>
    </w:p>
    <w:p w14:paraId="24BA3316" w14:textId="77777777" w:rsidR="00C06EA5" w:rsidRPr="00CE6E96" w:rsidRDefault="002F7062">
      <w:pPr>
        <w:pStyle w:val="Standard"/>
        <w:rPr>
          <w:rFonts w:ascii="Helvetica" w:hAnsi="Helvetica"/>
          <w:sz w:val="22"/>
          <w:szCs w:val="22"/>
          <w:lang w:val="sv-SE"/>
        </w:rPr>
      </w:pPr>
      <w:r w:rsidRPr="00CE6E96">
        <w:rPr>
          <w:rFonts w:ascii="Helvetica" w:hAnsi="Helvetica"/>
          <w:sz w:val="22"/>
          <w:szCs w:val="22"/>
          <w:lang w:val="sv-SE"/>
        </w:rPr>
        <w:t>kalign -gpo 60 -gpe 10 all_genomes.fasta kalign_out</w:t>
      </w:r>
    </w:p>
    <w:p w14:paraId="1646A98A" w14:textId="77777777" w:rsidR="00C06EA5" w:rsidRPr="00CE6E96" w:rsidRDefault="00C06EA5">
      <w:pPr>
        <w:pStyle w:val="Standard"/>
        <w:rPr>
          <w:rFonts w:ascii="Helvetica" w:hAnsi="Helvetica"/>
          <w:sz w:val="22"/>
          <w:szCs w:val="22"/>
          <w:lang w:val="sv-SE"/>
        </w:rPr>
      </w:pPr>
    </w:p>
    <w:p w14:paraId="2FE2BEBE" w14:textId="77777777" w:rsidR="00C06EA5" w:rsidRPr="00AE3545" w:rsidRDefault="002F7062">
      <w:pPr>
        <w:pStyle w:val="Standard"/>
        <w:rPr>
          <w:rFonts w:ascii="Helvetica" w:hAnsi="Helvetica"/>
          <w:sz w:val="22"/>
          <w:szCs w:val="22"/>
        </w:rPr>
      </w:pPr>
      <w:r w:rsidRPr="00AE3545">
        <w:rPr>
          <w:rFonts w:ascii="Helvetica" w:hAnsi="Helvetica"/>
          <w:sz w:val="22"/>
          <w:szCs w:val="22"/>
        </w:rPr>
        <w:t>1.1. What are the gap penalties?</w:t>
      </w:r>
    </w:p>
    <w:p w14:paraId="28BC4DED" w14:textId="77777777" w:rsidR="00C06EA5" w:rsidRPr="00AE3545" w:rsidRDefault="00C06EA5">
      <w:pPr>
        <w:pStyle w:val="Standard"/>
        <w:rPr>
          <w:rFonts w:ascii="Helvetica" w:hAnsi="Helvetica"/>
          <w:sz w:val="22"/>
          <w:szCs w:val="22"/>
        </w:rPr>
      </w:pPr>
    </w:p>
    <w:p w14:paraId="5B063AD6" w14:textId="77777777" w:rsidR="00C06EA5" w:rsidRPr="00AE3545" w:rsidRDefault="002F7062">
      <w:pPr>
        <w:pStyle w:val="Standard"/>
        <w:rPr>
          <w:rFonts w:ascii="Helvetica" w:hAnsi="Helvetica"/>
          <w:sz w:val="22"/>
          <w:szCs w:val="22"/>
        </w:rPr>
      </w:pPr>
      <w:r w:rsidRPr="00AE3545">
        <w:rPr>
          <w:rFonts w:ascii="Helvetica" w:hAnsi="Helvetica"/>
          <w:sz w:val="22"/>
          <w:szCs w:val="22"/>
        </w:rPr>
        <w:t>Gap penalties are score penalties assigned when a gap is introduced into the sequence alignment.</w:t>
      </w:r>
    </w:p>
    <w:p w14:paraId="190C175C" w14:textId="77777777" w:rsidR="00C06EA5" w:rsidRPr="00AE3545" w:rsidRDefault="00C06EA5">
      <w:pPr>
        <w:pStyle w:val="Standard"/>
        <w:rPr>
          <w:rFonts w:ascii="Helvetica" w:hAnsi="Helvetica"/>
          <w:sz w:val="22"/>
          <w:szCs w:val="22"/>
        </w:rPr>
      </w:pPr>
    </w:p>
    <w:p w14:paraId="7FE8E24F" w14:textId="77777777" w:rsidR="00C06EA5" w:rsidRPr="00AE3545" w:rsidRDefault="002F7062">
      <w:pPr>
        <w:pStyle w:val="Standard"/>
        <w:rPr>
          <w:rFonts w:ascii="Helvetica" w:hAnsi="Helvetica"/>
          <w:sz w:val="22"/>
          <w:szCs w:val="22"/>
        </w:rPr>
      </w:pPr>
      <w:r w:rsidRPr="00AE3545">
        <w:rPr>
          <w:rFonts w:ascii="Helvetica" w:hAnsi="Helvetica"/>
          <w:sz w:val="22"/>
          <w:szCs w:val="22"/>
        </w:rPr>
        <w:t>1.2. Does any of the gap penalties make any sense to apply? Discuss why.</w:t>
      </w:r>
    </w:p>
    <w:p w14:paraId="243EF241" w14:textId="77777777" w:rsidR="00C06EA5" w:rsidRPr="00AE3545" w:rsidRDefault="00C06EA5">
      <w:pPr>
        <w:pStyle w:val="Standard"/>
        <w:rPr>
          <w:rFonts w:ascii="Helvetica" w:hAnsi="Helvetica"/>
          <w:sz w:val="22"/>
          <w:szCs w:val="22"/>
        </w:rPr>
      </w:pPr>
    </w:p>
    <w:p w14:paraId="1DE05D57" w14:textId="77777777" w:rsidR="00C06EA5" w:rsidRPr="00AE3545" w:rsidRDefault="002F7062">
      <w:pPr>
        <w:pStyle w:val="Standard"/>
        <w:rPr>
          <w:rFonts w:ascii="Helvetica" w:hAnsi="Helvetica"/>
          <w:sz w:val="22"/>
          <w:szCs w:val="22"/>
        </w:rPr>
      </w:pPr>
      <w:r w:rsidRPr="00AE3545">
        <w:rPr>
          <w:rFonts w:ascii="Helvetica" w:hAnsi="Helvetica"/>
          <w:sz w:val="22"/>
          <w:szCs w:val="22"/>
        </w:rPr>
        <w:t>Yes, the gap open and gap extension penalties are sensible to apply. This will ensure that the alignment will include the longest running sequences rather than short stretches, and avoid long gaps which may not be relevant.</w:t>
      </w:r>
    </w:p>
    <w:p w14:paraId="43698F26" w14:textId="77777777" w:rsidR="00C06EA5" w:rsidRPr="00AE3545" w:rsidRDefault="00C06EA5">
      <w:pPr>
        <w:pStyle w:val="Standard"/>
        <w:rPr>
          <w:rFonts w:ascii="Helvetica" w:hAnsi="Helvetica"/>
          <w:sz w:val="22"/>
          <w:szCs w:val="22"/>
        </w:rPr>
      </w:pPr>
    </w:p>
    <w:p w14:paraId="43A575A7" w14:textId="77777777" w:rsidR="00C06EA5" w:rsidRDefault="002F7062">
      <w:pPr>
        <w:pStyle w:val="Standard"/>
        <w:rPr>
          <w:rFonts w:ascii="Helvetica" w:hAnsi="Helvetica"/>
          <w:b/>
          <w:sz w:val="22"/>
          <w:szCs w:val="22"/>
        </w:rPr>
      </w:pPr>
      <w:r w:rsidRPr="00AE3545">
        <w:rPr>
          <w:rFonts w:ascii="Helvetica" w:hAnsi="Helvetica"/>
          <w:b/>
          <w:sz w:val="22"/>
          <w:szCs w:val="22"/>
        </w:rPr>
        <w:t>Exercise 4 -​ Tree building</w:t>
      </w:r>
    </w:p>
    <w:p w14:paraId="353CA547" w14:textId="77777777" w:rsidR="00CA7081" w:rsidRPr="00AE3545" w:rsidRDefault="00CA7081">
      <w:pPr>
        <w:pStyle w:val="Standard"/>
        <w:rPr>
          <w:rFonts w:ascii="Helvetica" w:hAnsi="Helvetica"/>
          <w:b/>
          <w:sz w:val="22"/>
          <w:szCs w:val="22"/>
        </w:rPr>
      </w:pPr>
    </w:p>
    <w:p w14:paraId="3D9F6122" w14:textId="77777777" w:rsidR="00C06EA5" w:rsidRPr="00AE3545" w:rsidRDefault="002F7062">
      <w:pPr>
        <w:pStyle w:val="Standard"/>
        <w:rPr>
          <w:rFonts w:ascii="Helvetica" w:hAnsi="Helvetica"/>
          <w:sz w:val="22"/>
          <w:szCs w:val="22"/>
        </w:rPr>
      </w:pPr>
      <w:r w:rsidRPr="00AE3545">
        <w:rPr>
          <w:rFonts w:ascii="Helvetica" w:hAnsi="Helvetica"/>
          <w:sz w:val="22"/>
          <w:szCs w:val="22"/>
        </w:rPr>
        <w:t>1. Investigate the various options of Belvu and how to create a tree from an alignment.</w:t>
      </w:r>
    </w:p>
    <w:p w14:paraId="265E2A8C" w14:textId="77777777" w:rsidR="00C06EA5" w:rsidRPr="00AE3545" w:rsidRDefault="00C06EA5">
      <w:pPr>
        <w:pStyle w:val="Standard"/>
        <w:rPr>
          <w:rFonts w:ascii="Helvetica" w:hAnsi="Helvetica"/>
          <w:sz w:val="22"/>
          <w:szCs w:val="22"/>
        </w:rPr>
      </w:pPr>
    </w:p>
    <w:p w14:paraId="0593047F" w14:textId="77777777" w:rsidR="00C06EA5" w:rsidRPr="00AE3545" w:rsidRDefault="002F7062">
      <w:pPr>
        <w:pStyle w:val="Standard"/>
        <w:rPr>
          <w:rFonts w:ascii="Helvetica" w:hAnsi="Helvetica"/>
          <w:sz w:val="22"/>
          <w:szCs w:val="22"/>
        </w:rPr>
      </w:pPr>
      <w:r w:rsidRPr="00AE3545">
        <w:rPr>
          <w:rFonts w:ascii="Helvetica" w:hAnsi="Helvetica"/>
          <w:sz w:val="22"/>
          <w:szCs w:val="22"/>
        </w:rPr>
        <w:t>The main option to create a tree in Belvu is to use the flag -T. Multiple tree options are available, such as neighbour-joining and UPGMA. Therefore the input to create a flag in belvu is: belvu -T u &lt;alignment file&gt;.</w:t>
      </w:r>
    </w:p>
    <w:p w14:paraId="7420221F" w14:textId="77777777" w:rsidR="00C06EA5" w:rsidRPr="00AE3545" w:rsidRDefault="00C06EA5">
      <w:pPr>
        <w:pStyle w:val="Standard"/>
        <w:rPr>
          <w:rFonts w:ascii="Helvetica" w:hAnsi="Helvetica"/>
          <w:sz w:val="22"/>
          <w:szCs w:val="22"/>
        </w:rPr>
      </w:pPr>
    </w:p>
    <w:p w14:paraId="0FCA02FD" w14:textId="77777777" w:rsidR="00C06EA5" w:rsidRPr="00AE3545" w:rsidRDefault="002F7062">
      <w:pPr>
        <w:pStyle w:val="Standard"/>
        <w:rPr>
          <w:rFonts w:ascii="Helvetica" w:hAnsi="Helvetica"/>
          <w:sz w:val="22"/>
          <w:szCs w:val="22"/>
        </w:rPr>
      </w:pPr>
      <w:r w:rsidRPr="00AE3545">
        <w:rPr>
          <w:rFonts w:ascii="Helvetica" w:hAnsi="Helvetica"/>
          <w:sz w:val="22"/>
          <w:szCs w:val="22"/>
        </w:rPr>
        <w:t>1.1. Which distance correction methods does Belvu use?</w:t>
      </w:r>
    </w:p>
    <w:p w14:paraId="53E163F9" w14:textId="77777777" w:rsidR="00C06EA5" w:rsidRPr="00AE3545" w:rsidRDefault="00C06EA5">
      <w:pPr>
        <w:pStyle w:val="Standard"/>
        <w:rPr>
          <w:rFonts w:ascii="Helvetica" w:hAnsi="Helvetica"/>
          <w:sz w:val="22"/>
          <w:szCs w:val="22"/>
        </w:rPr>
      </w:pPr>
    </w:p>
    <w:p w14:paraId="08C52CEA" w14:textId="77777777" w:rsidR="00C06EA5" w:rsidRPr="00AE3545" w:rsidRDefault="002F7062">
      <w:pPr>
        <w:pStyle w:val="Standard"/>
        <w:rPr>
          <w:rFonts w:ascii="Helvetica" w:hAnsi="Helvetica"/>
          <w:sz w:val="22"/>
          <w:szCs w:val="22"/>
        </w:rPr>
      </w:pPr>
      <w:r w:rsidRPr="00AE3545">
        <w:rPr>
          <w:rFonts w:ascii="Helvetica" w:hAnsi="Helvetica"/>
          <w:sz w:val="22"/>
          <w:szCs w:val="22"/>
        </w:rPr>
        <w:t>There are 4 distance correction methods available in Belvu, with the various flags -T b, j, k, s, and r (uncorrected). B uses the scoredist distance correction method, which is default. J, k, and s select the Jukes-Cantor, Kimura, and Storm &amp; Sonhammer distance correction methods respectively.</w:t>
      </w:r>
    </w:p>
    <w:p w14:paraId="0F58BE3D" w14:textId="77777777" w:rsidR="00C06EA5" w:rsidRPr="00AE3545" w:rsidRDefault="00C06EA5">
      <w:pPr>
        <w:pStyle w:val="Standard"/>
        <w:rPr>
          <w:rFonts w:ascii="Helvetica" w:hAnsi="Helvetica"/>
          <w:sz w:val="22"/>
          <w:szCs w:val="22"/>
        </w:rPr>
      </w:pPr>
    </w:p>
    <w:p w14:paraId="5A86EA99" w14:textId="77777777" w:rsidR="00C06EA5" w:rsidRPr="00AE3545" w:rsidRDefault="002F7062">
      <w:pPr>
        <w:pStyle w:val="Standard"/>
        <w:rPr>
          <w:rFonts w:ascii="Helvetica" w:hAnsi="Helvetica"/>
          <w:sz w:val="22"/>
          <w:szCs w:val="22"/>
        </w:rPr>
      </w:pPr>
      <w:r w:rsidRPr="00AE3545">
        <w:rPr>
          <w:rFonts w:ascii="Helvetica" w:hAnsi="Helvetica"/>
          <w:sz w:val="22"/>
          <w:szCs w:val="22"/>
        </w:rPr>
        <w:t>1.2. Use two different distance corrections in combination with two tree building</w:t>
      </w:r>
    </w:p>
    <w:p w14:paraId="04E2D184" w14:textId="77777777" w:rsidR="00C06EA5" w:rsidRPr="00AE3545" w:rsidRDefault="002F7062">
      <w:pPr>
        <w:pStyle w:val="Standard"/>
        <w:rPr>
          <w:rFonts w:ascii="Helvetica" w:hAnsi="Helvetica"/>
          <w:sz w:val="22"/>
          <w:szCs w:val="22"/>
        </w:rPr>
      </w:pPr>
      <w:r w:rsidRPr="00AE3545">
        <w:rPr>
          <w:rFonts w:ascii="Helvetica" w:hAnsi="Helvetica"/>
          <w:sz w:val="22"/>
          <w:szCs w:val="22"/>
        </w:rPr>
        <w:t>methods. How does this affect the tree?</w:t>
      </w:r>
    </w:p>
    <w:p w14:paraId="0C8C77F1" w14:textId="77777777" w:rsidR="00C06EA5" w:rsidRPr="00AE3545" w:rsidRDefault="00C06EA5">
      <w:pPr>
        <w:pStyle w:val="Standard"/>
        <w:rPr>
          <w:rFonts w:ascii="Helvetica" w:hAnsi="Helvetica"/>
          <w:sz w:val="22"/>
          <w:szCs w:val="22"/>
        </w:rPr>
      </w:pPr>
    </w:p>
    <w:p w14:paraId="03E21ADE" w14:textId="77777777" w:rsidR="00C06EA5" w:rsidRPr="00AE3545" w:rsidRDefault="002F7062">
      <w:pPr>
        <w:pStyle w:val="Standard"/>
        <w:rPr>
          <w:rFonts w:ascii="Helvetica" w:hAnsi="Helvetica"/>
          <w:sz w:val="22"/>
          <w:szCs w:val="22"/>
        </w:rPr>
      </w:pPr>
      <w:r w:rsidRPr="00AE3545">
        <w:rPr>
          <w:rFonts w:ascii="Helvetica" w:hAnsi="Helvetica"/>
          <w:sz w:val="22"/>
          <w:szCs w:val="22"/>
        </w:rPr>
        <w:t>In this case, using both the Kimura and Storm &amp; Sonhammer distance correction methods did not result in a differently shaped tree for the UPGMA.</w:t>
      </w:r>
    </w:p>
    <w:p w14:paraId="142D609C" w14:textId="77777777" w:rsidR="00C06EA5" w:rsidRPr="00AE3545" w:rsidRDefault="00C06EA5">
      <w:pPr>
        <w:pStyle w:val="Standard"/>
        <w:rPr>
          <w:rFonts w:ascii="Helvetica" w:hAnsi="Helvetica"/>
          <w:sz w:val="22"/>
          <w:szCs w:val="22"/>
        </w:rPr>
      </w:pPr>
    </w:p>
    <w:p w14:paraId="2BE00FB9" w14:textId="77777777" w:rsidR="00C06EA5" w:rsidRPr="00AE3545" w:rsidRDefault="002F7062">
      <w:pPr>
        <w:pStyle w:val="Standard"/>
        <w:rPr>
          <w:rFonts w:ascii="Helvetica" w:hAnsi="Helvetica"/>
          <w:sz w:val="22"/>
          <w:szCs w:val="22"/>
        </w:rPr>
      </w:pPr>
      <w:r w:rsidRPr="00AE3545">
        <w:rPr>
          <w:rFonts w:ascii="Helvetica" w:hAnsi="Helvetica"/>
          <w:sz w:val="22"/>
          <w:szCs w:val="22"/>
        </w:rPr>
        <w:t>Using the NJ method with scoredist and kimura distance correction also does not result in a differently shaped tree. However the NJ and UPGMA do result in different trees as UPGMA is rooted and NJ is unrooted.</w:t>
      </w:r>
    </w:p>
    <w:p w14:paraId="4DC7F7E2" w14:textId="77777777" w:rsidR="00C06EA5" w:rsidRPr="00AE3545" w:rsidRDefault="00C06EA5">
      <w:pPr>
        <w:pStyle w:val="Standard"/>
        <w:rPr>
          <w:rFonts w:ascii="Helvetica" w:hAnsi="Helvetica"/>
          <w:sz w:val="22"/>
          <w:szCs w:val="22"/>
        </w:rPr>
      </w:pPr>
    </w:p>
    <w:p w14:paraId="0B7D847A" w14:textId="77777777" w:rsidR="00C06EA5" w:rsidRPr="00AE3545" w:rsidRDefault="002F7062">
      <w:pPr>
        <w:pStyle w:val="Standard"/>
        <w:rPr>
          <w:rFonts w:ascii="Helvetica" w:hAnsi="Helvetica"/>
          <w:sz w:val="22"/>
          <w:szCs w:val="22"/>
        </w:rPr>
      </w:pPr>
      <w:r w:rsidRPr="00AE3545">
        <w:rPr>
          <w:rFonts w:ascii="Helvetica" w:hAnsi="Helvetica"/>
          <w:sz w:val="22"/>
          <w:szCs w:val="22"/>
        </w:rPr>
        <w:t>2. Build a maximum likelihood tree with RaxML.</w:t>
      </w:r>
    </w:p>
    <w:p w14:paraId="694FFAF5" w14:textId="77777777" w:rsidR="00C06EA5" w:rsidRPr="00AE3545" w:rsidRDefault="002F7062">
      <w:pPr>
        <w:pStyle w:val="Standard"/>
        <w:rPr>
          <w:rFonts w:ascii="Helvetica" w:hAnsi="Helvetica"/>
          <w:sz w:val="22"/>
          <w:szCs w:val="22"/>
        </w:rPr>
      </w:pPr>
      <w:r w:rsidRPr="00AE3545">
        <w:rPr>
          <w:rFonts w:ascii="Helvetica" w:hAnsi="Helvetica"/>
          <w:sz w:val="22"/>
          <w:szCs w:val="22"/>
        </w:rPr>
        <w:t>2.1. First make sure all gaps in the alignment are denoted with “-”</w:t>
      </w:r>
    </w:p>
    <w:p w14:paraId="3C5B8383" w14:textId="77777777" w:rsidR="00C06EA5" w:rsidRPr="00AE3545" w:rsidRDefault="00C06EA5">
      <w:pPr>
        <w:pStyle w:val="Standard"/>
        <w:rPr>
          <w:rFonts w:ascii="Helvetica" w:hAnsi="Helvetica"/>
          <w:sz w:val="22"/>
          <w:szCs w:val="22"/>
        </w:rPr>
      </w:pPr>
    </w:p>
    <w:p w14:paraId="1DD111C2" w14:textId="77777777" w:rsidR="00C06EA5" w:rsidRPr="00AE3545" w:rsidRDefault="002F7062">
      <w:pPr>
        <w:pStyle w:val="Standard"/>
        <w:rPr>
          <w:rFonts w:ascii="Helvetica" w:hAnsi="Helvetica"/>
          <w:sz w:val="22"/>
          <w:szCs w:val="22"/>
        </w:rPr>
      </w:pPr>
      <w:r w:rsidRPr="00AE3545">
        <w:rPr>
          <w:rFonts w:ascii="Helvetica" w:hAnsi="Helvetica"/>
          <w:sz w:val="22"/>
          <w:szCs w:val="22"/>
        </w:rPr>
        <w:t>Yes.</w:t>
      </w:r>
    </w:p>
    <w:p w14:paraId="78A2F8CB" w14:textId="77777777" w:rsidR="00C06EA5" w:rsidRPr="00AE3545" w:rsidRDefault="00C06EA5">
      <w:pPr>
        <w:pStyle w:val="Standard"/>
        <w:rPr>
          <w:rFonts w:ascii="Helvetica" w:hAnsi="Helvetica"/>
          <w:sz w:val="22"/>
          <w:szCs w:val="22"/>
        </w:rPr>
      </w:pPr>
    </w:p>
    <w:p w14:paraId="1F2F823A" w14:textId="77777777" w:rsidR="00C06EA5" w:rsidRPr="00AE3545" w:rsidRDefault="002F7062">
      <w:pPr>
        <w:pStyle w:val="Standard"/>
        <w:rPr>
          <w:rFonts w:ascii="Helvetica" w:hAnsi="Helvetica"/>
          <w:sz w:val="22"/>
          <w:szCs w:val="22"/>
        </w:rPr>
      </w:pPr>
      <w:r w:rsidRPr="00AE3545">
        <w:rPr>
          <w:rFonts w:ascii="Helvetica" w:hAnsi="Helvetica"/>
          <w:sz w:val="22"/>
          <w:szCs w:val="22"/>
        </w:rPr>
        <w:t>2.2. Run e.g. raxmlHPC-PTHREADS-AVX -f a -x 54321 -N 100 -T 4 -p 12345 -m</w:t>
      </w:r>
    </w:p>
    <w:p w14:paraId="7CA3B5EC" w14:textId="77777777" w:rsidR="00C06EA5" w:rsidRPr="00AE3545" w:rsidRDefault="002F7062">
      <w:pPr>
        <w:pStyle w:val="Standard"/>
        <w:rPr>
          <w:rFonts w:ascii="Helvetica" w:hAnsi="Helvetica"/>
          <w:sz w:val="22"/>
          <w:szCs w:val="22"/>
        </w:rPr>
      </w:pPr>
      <w:r w:rsidRPr="00AE3545">
        <w:rPr>
          <w:rFonts w:ascii="Helvetica" w:hAnsi="Helvetica"/>
          <w:sz w:val="22"/>
          <w:szCs w:val="22"/>
        </w:rPr>
        <w:t>PROTCATBLOSUM62 -s input -n output.</w:t>
      </w:r>
    </w:p>
    <w:p w14:paraId="2F870A2F" w14:textId="77777777" w:rsidR="00C06EA5" w:rsidRPr="00AE3545" w:rsidRDefault="00C06EA5">
      <w:pPr>
        <w:pStyle w:val="Standard"/>
        <w:rPr>
          <w:rFonts w:ascii="Helvetica" w:hAnsi="Helvetica"/>
          <w:sz w:val="22"/>
          <w:szCs w:val="22"/>
        </w:rPr>
      </w:pPr>
    </w:p>
    <w:p w14:paraId="6A9E72D5" w14:textId="77777777" w:rsidR="00C06EA5" w:rsidRPr="00AE3545" w:rsidRDefault="00C06EA5">
      <w:pPr>
        <w:pStyle w:val="Standard"/>
        <w:rPr>
          <w:rFonts w:ascii="Helvetica" w:hAnsi="Helvetica"/>
          <w:sz w:val="22"/>
          <w:szCs w:val="22"/>
        </w:rPr>
      </w:pPr>
    </w:p>
    <w:p w14:paraId="5BA83356" w14:textId="77777777" w:rsidR="00C06EA5" w:rsidRPr="00AE3545" w:rsidRDefault="002F7062">
      <w:pPr>
        <w:pStyle w:val="Standard"/>
        <w:rPr>
          <w:rFonts w:ascii="Helvetica" w:hAnsi="Helvetica"/>
          <w:sz w:val="22"/>
          <w:szCs w:val="22"/>
        </w:rPr>
      </w:pPr>
      <w:r w:rsidRPr="00AE3545">
        <w:rPr>
          <w:rFonts w:ascii="Helvetica" w:hAnsi="Helvetica"/>
          <w:sz w:val="22"/>
          <w:szCs w:val="22"/>
        </w:rPr>
        <w:t xml:space="preserve">The tree generated using this command is located at </w:t>
      </w:r>
      <w:bookmarkStart w:id="0" w:name="sharelink"/>
      <w:bookmarkEnd w:id="0"/>
      <w:r w:rsidRPr="00AE3545">
        <w:rPr>
          <w:rFonts w:ascii="Helvetica" w:hAnsi="Helvetica"/>
          <w:sz w:val="22"/>
          <w:szCs w:val="22"/>
        </w:rPr>
        <w:fldChar w:fldCharType="begin"/>
      </w:r>
      <w:r w:rsidRPr="00AE3545">
        <w:rPr>
          <w:rFonts w:ascii="Helvetica" w:hAnsi="Helvetica"/>
          <w:sz w:val="22"/>
          <w:szCs w:val="22"/>
        </w:rPr>
        <w:instrText xml:space="preserve"> HYPERLINK  "http://etetoolkit.org/treeview/?treeid=0754de6eb533ca12b8d67a78ad775de5&amp;algid=ce443ed1e53858bf4e11d1e069c7a927" </w:instrText>
      </w:r>
      <w:r w:rsidRPr="00AE3545">
        <w:rPr>
          <w:rFonts w:ascii="Helvetica" w:hAnsi="Helvetica"/>
          <w:sz w:val="22"/>
          <w:szCs w:val="22"/>
        </w:rPr>
        <w:fldChar w:fldCharType="separate"/>
      </w:r>
      <w:r w:rsidRPr="00AE3545">
        <w:rPr>
          <w:rFonts w:ascii="Helvetica" w:hAnsi="Helvetica"/>
          <w:sz w:val="22"/>
          <w:szCs w:val="22"/>
        </w:rPr>
        <w:t>http://etetoolkit.org/treeview/?treeid=0754de6eb533ca12b8d67a78ad775de5&amp;algid=ce443ed1e53858bf4e11d1e069c7a927"</w:t>
      </w:r>
      <w:r w:rsidRPr="00AE3545">
        <w:rPr>
          <w:rFonts w:ascii="Helvetica" w:hAnsi="Helvetica"/>
          <w:sz w:val="22"/>
          <w:szCs w:val="22"/>
        </w:rPr>
        <w:fldChar w:fldCharType="end"/>
      </w:r>
      <w:r w:rsidRPr="00AE3545">
        <w:rPr>
          <w:rFonts w:ascii="Helvetica" w:hAnsi="Helvetica"/>
          <w:sz w:val="22"/>
          <w:szCs w:val="22"/>
        </w:rPr>
        <w:t>.</w:t>
      </w:r>
    </w:p>
    <w:p w14:paraId="5EC661E7" w14:textId="77777777" w:rsidR="00C06EA5" w:rsidRPr="00AE3545" w:rsidRDefault="00C06EA5">
      <w:pPr>
        <w:pStyle w:val="Standard"/>
        <w:rPr>
          <w:rFonts w:ascii="Helvetica" w:hAnsi="Helvetica"/>
          <w:sz w:val="22"/>
          <w:szCs w:val="22"/>
        </w:rPr>
      </w:pPr>
    </w:p>
    <w:p w14:paraId="7BA6B7D3" w14:textId="77777777" w:rsidR="00C06EA5" w:rsidRPr="00AE3545" w:rsidRDefault="002F7062">
      <w:pPr>
        <w:pStyle w:val="Standard"/>
        <w:rPr>
          <w:rFonts w:ascii="Helvetica" w:hAnsi="Helvetica"/>
          <w:sz w:val="22"/>
          <w:szCs w:val="22"/>
        </w:rPr>
      </w:pPr>
      <w:r w:rsidRPr="00AE3545">
        <w:rPr>
          <w:rFonts w:ascii="Helvetica" w:hAnsi="Helvetica"/>
          <w:sz w:val="22"/>
          <w:szCs w:val="22"/>
        </w:rPr>
        <w:t>2.3. Explain what the options do.</w:t>
      </w:r>
    </w:p>
    <w:p w14:paraId="45E722D9" w14:textId="77777777" w:rsidR="00C06EA5" w:rsidRPr="00AE3545" w:rsidRDefault="00C06EA5">
      <w:pPr>
        <w:pStyle w:val="Standard"/>
        <w:rPr>
          <w:rFonts w:ascii="Helvetica" w:hAnsi="Helvetica"/>
          <w:sz w:val="22"/>
          <w:szCs w:val="22"/>
        </w:rPr>
      </w:pPr>
    </w:p>
    <w:p w14:paraId="4F30A8C9" w14:textId="77777777" w:rsidR="00C06EA5" w:rsidRPr="00AE3545" w:rsidRDefault="002F7062">
      <w:pPr>
        <w:pStyle w:val="Standard"/>
        <w:rPr>
          <w:rFonts w:ascii="Helvetica" w:hAnsi="Helvetica"/>
          <w:sz w:val="22"/>
          <w:szCs w:val="22"/>
        </w:rPr>
      </w:pPr>
      <w:r w:rsidRPr="00AE3545">
        <w:rPr>
          <w:rFonts w:ascii="Helvetica" w:hAnsi="Helvetica"/>
          <w:sz w:val="22"/>
          <w:szCs w:val="22"/>
        </w:rPr>
        <w:t>-PTHREADS selects the number of cores the script will run on, as the lab computers are multicore, using the -AVX option will allow the computer to run on multiple cores using the fastest vector instructions.</w:t>
      </w:r>
    </w:p>
    <w:p w14:paraId="18C80B93" w14:textId="77777777" w:rsidR="00C06EA5" w:rsidRPr="00AE3545" w:rsidRDefault="00C06EA5">
      <w:pPr>
        <w:pStyle w:val="Standard"/>
        <w:rPr>
          <w:rFonts w:ascii="Helvetica" w:hAnsi="Helvetica"/>
          <w:sz w:val="22"/>
          <w:szCs w:val="22"/>
        </w:rPr>
      </w:pPr>
    </w:p>
    <w:p w14:paraId="4D70D71A" w14:textId="77777777" w:rsidR="00C06EA5" w:rsidRPr="00AE3545" w:rsidRDefault="002F7062">
      <w:pPr>
        <w:pStyle w:val="Standard"/>
        <w:rPr>
          <w:rFonts w:ascii="Helvetica" w:hAnsi="Helvetica"/>
          <w:sz w:val="22"/>
          <w:szCs w:val="22"/>
        </w:rPr>
      </w:pPr>
      <w:r w:rsidRPr="00AE3545">
        <w:rPr>
          <w:rFonts w:ascii="Helvetica" w:hAnsi="Helvetica"/>
          <w:sz w:val="22"/>
          <w:szCs w:val="22"/>
        </w:rPr>
        <w:t>-f selects the algorithm used, and a in this case selects rapid bootstrap analysis, while searching for the best-scoring tree within a single program run.</w:t>
      </w:r>
    </w:p>
    <w:p w14:paraId="7CF8CBF8" w14:textId="77777777" w:rsidR="00C06EA5" w:rsidRPr="00AE3545" w:rsidRDefault="00C06EA5">
      <w:pPr>
        <w:pStyle w:val="Standard"/>
        <w:rPr>
          <w:rFonts w:ascii="Helvetica" w:hAnsi="Helvetica"/>
          <w:sz w:val="22"/>
          <w:szCs w:val="22"/>
        </w:rPr>
      </w:pPr>
    </w:p>
    <w:p w14:paraId="6FB5ECE4" w14:textId="77777777" w:rsidR="00C06EA5" w:rsidRPr="00AE3545" w:rsidRDefault="002F7062">
      <w:pPr>
        <w:pStyle w:val="Standard"/>
        <w:rPr>
          <w:rFonts w:ascii="Helvetica" w:hAnsi="Helvetica"/>
          <w:sz w:val="22"/>
          <w:szCs w:val="22"/>
        </w:rPr>
      </w:pPr>
      <w:r w:rsidRPr="00AE3545">
        <w:rPr>
          <w:rFonts w:ascii="Helvetica" w:hAnsi="Helvetica"/>
          <w:sz w:val="22"/>
          <w:szCs w:val="22"/>
        </w:rPr>
        <w:t>-x is a random integer which is used as a seed number for the bootstrap.</w:t>
      </w:r>
    </w:p>
    <w:p w14:paraId="314DD426" w14:textId="77777777" w:rsidR="00C06EA5" w:rsidRPr="00AE3545" w:rsidRDefault="00C06EA5">
      <w:pPr>
        <w:pStyle w:val="Standard"/>
        <w:rPr>
          <w:rFonts w:ascii="Helvetica" w:hAnsi="Helvetica"/>
          <w:sz w:val="22"/>
          <w:szCs w:val="22"/>
        </w:rPr>
      </w:pPr>
    </w:p>
    <w:p w14:paraId="11D0903F" w14:textId="77777777" w:rsidR="00C06EA5" w:rsidRPr="00AE3545" w:rsidRDefault="002F7062">
      <w:pPr>
        <w:pStyle w:val="Standard"/>
        <w:rPr>
          <w:rFonts w:ascii="Helvetica" w:hAnsi="Helvetica"/>
          <w:sz w:val="22"/>
          <w:szCs w:val="22"/>
        </w:rPr>
      </w:pPr>
      <w:r w:rsidRPr="00AE3545">
        <w:rPr>
          <w:rFonts w:ascii="Helvetica" w:hAnsi="Helvetica"/>
          <w:sz w:val="22"/>
          <w:szCs w:val="22"/>
        </w:rPr>
        <w:t>-N represents the number of alternative runs, on different starting trees.</w:t>
      </w:r>
    </w:p>
    <w:p w14:paraId="093A7D95" w14:textId="77777777" w:rsidR="00C06EA5" w:rsidRPr="00AE3545" w:rsidRDefault="00C06EA5">
      <w:pPr>
        <w:pStyle w:val="Standard"/>
        <w:rPr>
          <w:rFonts w:ascii="Helvetica" w:hAnsi="Helvetica"/>
          <w:sz w:val="22"/>
          <w:szCs w:val="22"/>
        </w:rPr>
      </w:pPr>
    </w:p>
    <w:p w14:paraId="23F0758D" w14:textId="77777777" w:rsidR="00C06EA5" w:rsidRPr="00AE3545" w:rsidRDefault="002F7062">
      <w:pPr>
        <w:pStyle w:val="Standard"/>
        <w:rPr>
          <w:rFonts w:ascii="Helvetica" w:hAnsi="Helvetica"/>
          <w:sz w:val="22"/>
          <w:szCs w:val="22"/>
        </w:rPr>
      </w:pPr>
      <w:r w:rsidRPr="00AE3545">
        <w:rPr>
          <w:rFonts w:ascii="Helvetica" w:hAnsi="Helvetica"/>
          <w:sz w:val="22"/>
          <w:szCs w:val="22"/>
        </w:rPr>
        <w:t>-T specifies the number of threads that will be ran.</w:t>
      </w:r>
    </w:p>
    <w:p w14:paraId="5ADA7372" w14:textId="77777777" w:rsidR="00C06EA5" w:rsidRPr="00AE3545" w:rsidRDefault="00C06EA5">
      <w:pPr>
        <w:pStyle w:val="Standard"/>
        <w:rPr>
          <w:rFonts w:ascii="Helvetica" w:hAnsi="Helvetica"/>
          <w:sz w:val="22"/>
          <w:szCs w:val="22"/>
        </w:rPr>
      </w:pPr>
    </w:p>
    <w:p w14:paraId="098BB25C" w14:textId="77777777" w:rsidR="00C06EA5" w:rsidRPr="00AE3545" w:rsidRDefault="002F7062">
      <w:pPr>
        <w:pStyle w:val="Standard"/>
        <w:rPr>
          <w:rFonts w:ascii="Helvetica" w:hAnsi="Helvetica"/>
          <w:sz w:val="22"/>
          <w:szCs w:val="22"/>
        </w:rPr>
      </w:pPr>
      <w:r w:rsidRPr="00AE3545">
        <w:rPr>
          <w:rFonts w:ascii="Helvetica" w:hAnsi="Helvetica"/>
          <w:sz w:val="22"/>
          <w:szCs w:val="22"/>
        </w:rPr>
        <w:t>-p represents a random seed number for the parsimony inferences, and can be utilised for debugging purposes.</w:t>
      </w:r>
    </w:p>
    <w:p w14:paraId="4F463402" w14:textId="77777777" w:rsidR="00C06EA5" w:rsidRPr="00AE3545" w:rsidRDefault="00C06EA5">
      <w:pPr>
        <w:pStyle w:val="Standard"/>
        <w:rPr>
          <w:rFonts w:ascii="Helvetica" w:hAnsi="Helvetica"/>
          <w:sz w:val="22"/>
          <w:szCs w:val="22"/>
        </w:rPr>
      </w:pPr>
    </w:p>
    <w:p w14:paraId="53462098" w14:textId="77777777" w:rsidR="00C06EA5" w:rsidRPr="00AE3545" w:rsidRDefault="002F7062">
      <w:pPr>
        <w:pStyle w:val="Standard"/>
        <w:rPr>
          <w:rFonts w:ascii="Helvetica" w:hAnsi="Helvetica"/>
          <w:sz w:val="22"/>
          <w:szCs w:val="22"/>
        </w:rPr>
      </w:pPr>
      <w:r w:rsidRPr="00AE3545">
        <w:rPr>
          <w:rFonts w:ascii="Helvetica" w:hAnsi="Helvetica"/>
          <w:sz w:val="22"/>
          <w:szCs w:val="22"/>
        </w:rPr>
        <w:t>-m specifies the substitution model, which in this case is BLOSUM62 for amino acids.</w:t>
      </w:r>
    </w:p>
    <w:p w14:paraId="445D4853" w14:textId="77777777" w:rsidR="00C06EA5" w:rsidRPr="00AE3545" w:rsidRDefault="00C06EA5">
      <w:pPr>
        <w:pStyle w:val="Standard"/>
        <w:rPr>
          <w:rFonts w:ascii="Helvetica" w:hAnsi="Helvetica"/>
          <w:sz w:val="22"/>
          <w:szCs w:val="22"/>
        </w:rPr>
      </w:pPr>
    </w:p>
    <w:p w14:paraId="49AC8194" w14:textId="77777777" w:rsidR="00C06EA5" w:rsidRPr="00AE3545" w:rsidRDefault="002F7062">
      <w:pPr>
        <w:pStyle w:val="Standard"/>
        <w:rPr>
          <w:rFonts w:ascii="Helvetica" w:hAnsi="Helvetica"/>
          <w:sz w:val="22"/>
          <w:szCs w:val="22"/>
        </w:rPr>
      </w:pPr>
      <w:r w:rsidRPr="00AE3545">
        <w:rPr>
          <w:rFonts w:ascii="Helvetica" w:hAnsi="Helvetica"/>
          <w:sz w:val="22"/>
          <w:szCs w:val="22"/>
        </w:rPr>
        <w:t>-s and -n specifies the input and output filepaths respectively.</w:t>
      </w:r>
    </w:p>
    <w:p w14:paraId="79F3D40B" w14:textId="77777777" w:rsidR="00C06EA5" w:rsidRPr="00AE3545" w:rsidRDefault="00C06EA5">
      <w:pPr>
        <w:pStyle w:val="Standard"/>
        <w:rPr>
          <w:rFonts w:ascii="Helvetica" w:hAnsi="Helvetica"/>
          <w:sz w:val="22"/>
          <w:szCs w:val="22"/>
        </w:rPr>
      </w:pPr>
    </w:p>
    <w:p w14:paraId="1A1A9C90" w14:textId="77777777" w:rsidR="00C06EA5" w:rsidRPr="00AE3545" w:rsidRDefault="002F7062">
      <w:pPr>
        <w:pStyle w:val="Standard"/>
        <w:rPr>
          <w:rFonts w:ascii="Helvetica" w:hAnsi="Helvetica"/>
          <w:sz w:val="22"/>
          <w:szCs w:val="22"/>
        </w:rPr>
      </w:pPr>
      <w:r w:rsidRPr="00AE3545">
        <w:rPr>
          <w:rFonts w:ascii="Helvetica" w:hAnsi="Helvetica"/>
          <w:sz w:val="22"/>
          <w:szCs w:val="22"/>
        </w:rPr>
        <w:t>2.4. Explain briefly what the main difference is between distance-based and</w:t>
      </w:r>
    </w:p>
    <w:p w14:paraId="09F50FD1" w14:textId="77777777" w:rsidR="00C06EA5" w:rsidRPr="00AE3545" w:rsidRDefault="002F7062">
      <w:pPr>
        <w:pStyle w:val="Standard"/>
        <w:rPr>
          <w:rFonts w:ascii="Helvetica" w:hAnsi="Helvetica"/>
          <w:sz w:val="22"/>
          <w:szCs w:val="22"/>
        </w:rPr>
      </w:pPr>
      <w:r w:rsidRPr="00AE3545">
        <w:rPr>
          <w:rFonts w:ascii="Helvetica" w:hAnsi="Helvetica"/>
          <w:sz w:val="22"/>
          <w:szCs w:val="22"/>
        </w:rPr>
        <w:t>maximum likelihood methods. What are their advantages/disadvantages?</w:t>
      </w:r>
    </w:p>
    <w:p w14:paraId="196C6DB1" w14:textId="77777777" w:rsidR="00C06EA5" w:rsidRPr="00AE3545" w:rsidRDefault="00C06EA5">
      <w:pPr>
        <w:pStyle w:val="Standard"/>
        <w:rPr>
          <w:rFonts w:ascii="Helvetica" w:hAnsi="Helvetica"/>
          <w:sz w:val="22"/>
          <w:szCs w:val="22"/>
        </w:rPr>
      </w:pPr>
    </w:p>
    <w:p w14:paraId="6FB8CB95" w14:textId="5243EDE4" w:rsidR="00C06EA5" w:rsidRPr="00AE3545" w:rsidRDefault="001267A9">
      <w:pPr>
        <w:pStyle w:val="Standard"/>
        <w:rPr>
          <w:rFonts w:ascii="Helvetica" w:hAnsi="Helvetica"/>
          <w:sz w:val="22"/>
          <w:szCs w:val="22"/>
          <w:lang w:eastAsia="ko-KR"/>
        </w:rPr>
      </w:pPr>
      <w:r w:rsidRPr="00AE3545">
        <w:rPr>
          <w:rFonts w:ascii="Helvetica" w:hAnsi="Helvetica"/>
          <w:sz w:val="22"/>
          <w:szCs w:val="22"/>
          <w:lang w:eastAsia="ko-KR"/>
        </w:rPr>
        <w:t>Distance-based and maximum likelihood</w:t>
      </w:r>
      <w:r w:rsidR="005B1462" w:rsidRPr="00AE3545">
        <w:rPr>
          <w:rFonts w:ascii="Helvetica" w:hAnsi="Helvetica"/>
          <w:sz w:val="22"/>
          <w:szCs w:val="22"/>
          <w:lang w:eastAsia="ko-KR"/>
        </w:rPr>
        <w:t xml:space="preserve"> (ML)</w:t>
      </w:r>
      <w:r w:rsidRPr="00AE3545">
        <w:rPr>
          <w:rFonts w:ascii="Helvetica" w:hAnsi="Helvetica"/>
          <w:sz w:val="22"/>
          <w:szCs w:val="22"/>
          <w:lang w:eastAsia="ko-KR"/>
        </w:rPr>
        <w:t xml:space="preserve"> methods are critically different </w:t>
      </w:r>
      <w:r w:rsidR="005B1462" w:rsidRPr="00AE3545">
        <w:rPr>
          <w:rFonts w:ascii="Helvetica" w:hAnsi="Helvetica"/>
          <w:sz w:val="22"/>
          <w:szCs w:val="22"/>
          <w:lang w:eastAsia="ko-KR"/>
        </w:rPr>
        <w:t>that while alignments are converted to distances in the former, ML does not. This results in a single tree with branches and distances for the former and possibly multiple trees for the latter.</w:t>
      </w:r>
      <w:r w:rsidR="00B54579" w:rsidRPr="00AE3545">
        <w:rPr>
          <w:rFonts w:ascii="Helvetica" w:hAnsi="Helvetica"/>
          <w:sz w:val="22"/>
          <w:szCs w:val="22"/>
          <w:lang w:eastAsia="ko-KR"/>
        </w:rPr>
        <w:t xml:space="preserve"> Therefore ML methods will consider evolutionary data through all steps of tree reconstruction while distance-based only uses the evolutionary data to compute distances.</w:t>
      </w:r>
      <w:r w:rsidR="00A108AD" w:rsidRPr="00AE3545">
        <w:rPr>
          <w:rFonts w:ascii="Helvetica" w:hAnsi="Helvetica"/>
          <w:sz w:val="22"/>
          <w:szCs w:val="22"/>
          <w:lang w:eastAsia="ko-KR"/>
        </w:rPr>
        <w:t xml:space="preserve"> The main advantage of ML methods </w:t>
      </w:r>
      <w:r w:rsidR="00704871" w:rsidRPr="00AE3545">
        <w:rPr>
          <w:rFonts w:ascii="Helvetica" w:hAnsi="Helvetica"/>
          <w:sz w:val="22"/>
          <w:szCs w:val="22"/>
          <w:lang w:eastAsia="ko-KR"/>
        </w:rPr>
        <w:t>is that multiple trees are compared and all evolutionary data is used, as opposed to the more singular distance-based methods. The disadvantage of ML methods is the computational demands are much higher.</w:t>
      </w:r>
    </w:p>
    <w:p w14:paraId="1F66FA62" w14:textId="77777777" w:rsidR="00C06EA5" w:rsidRPr="00AE3545" w:rsidRDefault="00C06EA5">
      <w:pPr>
        <w:pStyle w:val="Standard"/>
        <w:rPr>
          <w:rFonts w:ascii="Helvetica" w:hAnsi="Helvetica"/>
          <w:sz w:val="22"/>
          <w:szCs w:val="22"/>
        </w:rPr>
      </w:pPr>
    </w:p>
    <w:p w14:paraId="4CA040C4" w14:textId="77777777" w:rsidR="00C06EA5" w:rsidRPr="00AE3545" w:rsidRDefault="002F7062">
      <w:pPr>
        <w:pStyle w:val="Standard"/>
        <w:rPr>
          <w:rFonts w:ascii="Helvetica" w:hAnsi="Helvetica"/>
          <w:b/>
          <w:sz w:val="22"/>
          <w:szCs w:val="22"/>
        </w:rPr>
      </w:pPr>
      <w:r w:rsidRPr="00AE3545">
        <w:rPr>
          <w:rFonts w:ascii="Helvetica" w:hAnsi="Helvetica"/>
          <w:b/>
          <w:sz w:val="22"/>
          <w:szCs w:val="22"/>
        </w:rPr>
        <w:t>Exercise 5 - ​ Sequence Bootstrapping</w:t>
      </w:r>
    </w:p>
    <w:p w14:paraId="3AE17DC3" w14:textId="071F4339" w:rsidR="00C06EA5" w:rsidRPr="00AE3545" w:rsidRDefault="002F7062" w:rsidP="00971A03">
      <w:pPr>
        <w:pStyle w:val="Standard"/>
        <w:numPr>
          <w:ilvl w:val="0"/>
          <w:numId w:val="1"/>
        </w:numPr>
        <w:rPr>
          <w:rFonts w:ascii="Helvetica" w:hAnsi="Helvetica"/>
          <w:sz w:val="22"/>
          <w:szCs w:val="22"/>
        </w:rPr>
      </w:pPr>
      <w:r w:rsidRPr="00AE3545">
        <w:rPr>
          <w:rFonts w:ascii="Helvetica" w:hAnsi="Helvetica"/>
          <w:sz w:val="22"/>
          <w:szCs w:val="22"/>
        </w:rPr>
        <w:t>What is bootstrapping? What is the reason to apply bootstrapping?</w:t>
      </w:r>
    </w:p>
    <w:p w14:paraId="1C125A4F" w14:textId="77777777" w:rsidR="00971A03" w:rsidRPr="00AE3545" w:rsidRDefault="00971A03" w:rsidP="00971A03">
      <w:pPr>
        <w:pStyle w:val="Standard"/>
        <w:rPr>
          <w:rFonts w:ascii="Helvetica" w:hAnsi="Helvetica"/>
          <w:sz w:val="22"/>
          <w:szCs w:val="22"/>
        </w:rPr>
      </w:pPr>
    </w:p>
    <w:p w14:paraId="1A673F27" w14:textId="2AA87CA4" w:rsidR="00005BFF" w:rsidRPr="00AE3545" w:rsidRDefault="0030668F" w:rsidP="00971A03">
      <w:pPr>
        <w:pStyle w:val="Standard"/>
        <w:rPr>
          <w:rFonts w:ascii="Helvetica" w:hAnsi="Helvetica"/>
          <w:sz w:val="22"/>
          <w:szCs w:val="22"/>
        </w:rPr>
      </w:pPr>
      <w:r w:rsidRPr="00AE3545">
        <w:rPr>
          <w:rFonts w:ascii="Helvetica" w:hAnsi="Helvetica"/>
          <w:sz w:val="22"/>
          <w:szCs w:val="22"/>
        </w:rPr>
        <w:t>Bootstrapping is a form of confidence testing</w:t>
      </w:r>
      <w:r w:rsidR="002C47E7" w:rsidRPr="00AE3545">
        <w:rPr>
          <w:rFonts w:ascii="Helvetica" w:hAnsi="Helvetica"/>
          <w:sz w:val="22"/>
          <w:szCs w:val="22"/>
        </w:rPr>
        <w:t>, by sampling subsets from the dataset</w:t>
      </w:r>
      <w:r w:rsidRPr="00AE3545">
        <w:rPr>
          <w:rFonts w:ascii="Helvetica" w:hAnsi="Helvetica"/>
          <w:sz w:val="22"/>
          <w:szCs w:val="22"/>
        </w:rPr>
        <w:t>. The reason to apply it would be to verify the accuracy and reliability of the tree produced.</w:t>
      </w:r>
    </w:p>
    <w:p w14:paraId="1B7D836A" w14:textId="77777777" w:rsidR="00971A03" w:rsidRPr="00AE3545" w:rsidRDefault="00971A03" w:rsidP="00971A03">
      <w:pPr>
        <w:pStyle w:val="Standard"/>
        <w:rPr>
          <w:rFonts w:ascii="Helvetica" w:hAnsi="Helvetica"/>
          <w:sz w:val="22"/>
          <w:szCs w:val="22"/>
        </w:rPr>
      </w:pPr>
    </w:p>
    <w:p w14:paraId="6B82CF26" w14:textId="272D7259" w:rsidR="00CA0FE7" w:rsidRPr="00AE3545" w:rsidRDefault="002F7062" w:rsidP="00CA0FE7">
      <w:pPr>
        <w:pStyle w:val="Standard"/>
        <w:numPr>
          <w:ilvl w:val="0"/>
          <w:numId w:val="1"/>
        </w:numPr>
        <w:rPr>
          <w:rFonts w:ascii="Helvetica" w:hAnsi="Helvetica"/>
          <w:sz w:val="22"/>
          <w:szCs w:val="22"/>
        </w:rPr>
      </w:pPr>
      <w:r w:rsidRPr="00AE3545">
        <w:rPr>
          <w:rFonts w:ascii="Helvetica" w:hAnsi="Helvetica"/>
          <w:sz w:val="22"/>
          <w:szCs w:val="22"/>
        </w:rPr>
        <w:t>Construct a tree with bootstrap support values with Belvu from your alignment.</w:t>
      </w:r>
    </w:p>
    <w:p w14:paraId="41E39672" w14:textId="77777777" w:rsidR="002A4935" w:rsidRPr="00AE3545" w:rsidRDefault="002A4935" w:rsidP="002A4935">
      <w:pPr>
        <w:pStyle w:val="Standard"/>
        <w:ind w:left="360"/>
        <w:rPr>
          <w:rFonts w:ascii="Helvetica" w:hAnsi="Helvetica"/>
          <w:sz w:val="22"/>
          <w:szCs w:val="22"/>
        </w:rPr>
      </w:pPr>
    </w:p>
    <w:p w14:paraId="1CC27021" w14:textId="778952B1" w:rsidR="002A4935" w:rsidRPr="00AE3545" w:rsidRDefault="00CE6E96" w:rsidP="002A4935">
      <w:pPr>
        <w:pStyle w:val="Standard"/>
        <w:ind w:left="360"/>
        <w:rPr>
          <w:rFonts w:ascii="Helvetica" w:hAnsi="Helvetica"/>
          <w:sz w:val="22"/>
          <w:szCs w:val="22"/>
        </w:rPr>
      </w:pPr>
      <w:r>
        <w:rPr>
          <w:rFonts w:ascii="Helvetica" w:hAnsi="Helvetica"/>
          <w:sz w:val="22"/>
          <w:szCs w:val="22"/>
        </w:rPr>
        <w:t xml:space="preserve">Despite multiple attempts at updating and running Belvu 4.4.11 via SSH on various computers to multiple lab computers, Belvu failed to display an output when using the bootstrap flag. As a compromise we produced an output file (.tre) instead. </w:t>
      </w:r>
      <w:r w:rsidR="002A4935" w:rsidRPr="00AE3545">
        <w:rPr>
          <w:rFonts w:ascii="Helvetica" w:hAnsi="Helvetica"/>
          <w:sz w:val="22"/>
          <w:szCs w:val="22"/>
        </w:rPr>
        <w:t>The tree created with bootstrap value 4 is included as the attachment boot.tre.</w:t>
      </w:r>
    </w:p>
    <w:p w14:paraId="530F598C" w14:textId="77777777" w:rsidR="002A4935" w:rsidRPr="00AE3545" w:rsidRDefault="002A4935" w:rsidP="002A4935">
      <w:pPr>
        <w:pStyle w:val="Standard"/>
        <w:ind w:left="360"/>
        <w:rPr>
          <w:rFonts w:ascii="Helvetica" w:hAnsi="Helvetica"/>
          <w:sz w:val="22"/>
          <w:szCs w:val="22"/>
        </w:rPr>
      </w:pPr>
      <w:bookmarkStart w:id="1" w:name="_GoBack"/>
      <w:bookmarkEnd w:id="1"/>
    </w:p>
    <w:p w14:paraId="30C2C4A0" w14:textId="77777777" w:rsidR="00C06EA5" w:rsidRPr="00AE3545" w:rsidRDefault="002F7062" w:rsidP="0098310A">
      <w:pPr>
        <w:pStyle w:val="Standard"/>
        <w:ind w:firstLine="360"/>
        <w:rPr>
          <w:rFonts w:ascii="Helvetica" w:hAnsi="Helvetica"/>
          <w:sz w:val="22"/>
          <w:szCs w:val="22"/>
        </w:rPr>
      </w:pPr>
      <w:r w:rsidRPr="00AE3545">
        <w:rPr>
          <w:rFonts w:ascii="Helvetica" w:hAnsi="Helvetica"/>
          <w:sz w:val="22"/>
          <w:szCs w:val="22"/>
        </w:rPr>
        <w:t>2.1. What does the option N mean?</w:t>
      </w:r>
    </w:p>
    <w:p w14:paraId="0629911C" w14:textId="77777777" w:rsidR="00BF0E38" w:rsidRPr="00AE3545" w:rsidRDefault="00BF0E38" w:rsidP="006411C0">
      <w:pPr>
        <w:pStyle w:val="Standard"/>
        <w:ind w:left="700"/>
        <w:rPr>
          <w:rFonts w:ascii="Helvetica" w:hAnsi="Helvetica"/>
          <w:sz w:val="22"/>
          <w:szCs w:val="22"/>
        </w:rPr>
      </w:pPr>
    </w:p>
    <w:p w14:paraId="3AFDED97" w14:textId="7F4A46AC" w:rsidR="00C06EA5" w:rsidRPr="00AE3545" w:rsidRDefault="006C7F02" w:rsidP="006411C0">
      <w:pPr>
        <w:pStyle w:val="Standard"/>
        <w:ind w:left="700"/>
        <w:rPr>
          <w:rFonts w:ascii="Helvetica" w:hAnsi="Helvetica"/>
          <w:sz w:val="22"/>
          <w:szCs w:val="22"/>
        </w:rPr>
      </w:pPr>
      <w:r w:rsidRPr="00AE3545">
        <w:rPr>
          <w:rFonts w:ascii="Helvetica" w:hAnsi="Helvetica"/>
          <w:sz w:val="22"/>
          <w:szCs w:val="22"/>
        </w:rPr>
        <w:t>N refers to</w:t>
      </w:r>
      <w:r w:rsidR="006411C0" w:rsidRPr="00AE3545">
        <w:rPr>
          <w:rFonts w:ascii="Helvetica" w:hAnsi="Helvetica"/>
          <w:sz w:val="22"/>
          <w:szCs w:val="22"/>
        </w:rPr>
        <w:t xml:space="preserve"> the number of samplings the program will go through to repeat the tree construction.</w:t>
      </w:r>
    </w:p>
    <w:p w14:paraId="09C974ED" w14:textId="77777777" w:rsidR="00005BFF" w:rsidRPr="00AE3545" w:rsidRDefault="00005BFF" w:rsidP="006411C0">
      <w:pPr>
        <w:pStyle w:val="Standard"/>
        <w:ind w:left="700"/>
        <w:rPr>
          <w:rFonts w:ascii="Helvetica" w:hAnsi="Helvetica"/>
          <w:sz w:val="22"/>
          <w:szCs w:val="22"/>
        </w:rPr>
      </w:pPr>
    </w:p>
    <w:p w14:paraId="3A908DED" w14:textId="088A159E" w:rsidR="00C06EA5" w:rsidRPr="00AE3545" w:rsidRDefault="002F7062" w:rsidP="00BF0E38">
      <w:pPr>
        <w:pStyle w:val="Standard"/>
        <w:numPr>
          <w:ilvl w:val="1"/>
          <w:numId w:val="1"/>
        </w:numPr>
        <w:rPr>
          <w:rFonts w:ascii="Helvetica" w:hAnsi="Helvetica"/>
          <w:sz w:val="22"/>
          <w:szCs w:val="22"/>
        </w:rPr>
      </w:pPr>
      <w:r w:rsidRPr="00AE3545">
        <w:rPr>
          <w:rFonts w:ascii="Helvetica" w:hAnsi="Helvetica"/>
          <w:sz w:val="22"/>
          <w:szCs w:val="22"/>
        </w:rPr>
        <w:t>What value of N do you choose and what consequences does that choice have?</w:t>
      </w:r>
    </w:p>
    <w:p w14:paraId="03B0846A" w14:textId="77777777" w:rsidR="00BF0E38" w:rsidRPr="00AE3545" w:rsidRDefault="00BF0E38" w:rsidP="00BF0E38">
      <w:pPr>
        <w:pStyle w:val="Standard"/>
        <w:ind w:left="780"/>
        <w:rPr>
          <w:rFonts w:ascii="Helvetica" w:hAnsi="Helvetica"/>
          <w:sz w:val="22"/>
          <w:szCs w:val="22"/>
        </w:rPr>
      </w:pPr>
    </w:p>
    <w:p w14:paraId="23477CC3" w14:textId="7414A260" w:rsidR="00BF0E38" w:rsidRPr="00AE3545" w:rsidRDefault="00BF0E38" w:rsidP="00BF0E38">
      <w:pPr>
        <w:pStyle w:val="Standard"/>
        <w:ind w:left="780"/>
        <w:rPr>
          <w:rFonts w:ascii="Helvetica" w:hAnsi="Helvetica"/>
          <w:sz w:val="22"/>
          <w:szCs w:val="22"/>
        </w:rPr>
      </w:pPr>
      <w:r w:rsidRPr="00AE3545">
        <w:rPr>
          <w:rFonts w:ascii="Helvetica" w:hAnsi="Helvetica"/>
          <w:sz w:val="22"/>
          <w:szCs w:val="22"/>
        </w:rPr>
        <w:t>According to Zvelebil and Baum., 2008., the most appropriate N value to choose would be the number of data points N in the dataset. This will guarantee that the complete dataset is included in the selected data points.</w:t>
      </w:r>
    </w:p>
    <w:sectPr w:rsidR="00BF0E38" w:rsidRPr="00AE354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4203C" w14:textId="77777777" w:rsidR="00E17DD6" w:rsidRDefault="00E17DD6">
      <w:r>
        <w:separator/>
      </w:r>
    </w:p>
  </w:endnote>
  <w:endnote w:type="continuationSeparator" w:id="0">
    <w:p w14:paraId="55281EBC" w14:textId="77777777" w:rsidR="00E17DD6" w:rsidRDefault="00E17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Sans">
    <w:charset w:val="00"/>
    <w:family w:val="swiss"/>
    <w:pitch w:val="variable"/>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8E1FA" w14:textId="77777777" w:rsidR="00E17DD6" w:rsidRDefault="00E17DD6">
      <w:r>
        <w:rPr>
          <w:color w:val="000000"/>
        </w:rPr>
        <w:separator/>
      </w:r>
    </w:p>
  </w:footnote>
  <w:footnote w:type="continuationSeparator" w:id="0">
    <w:p w14:paraId="303BCE8C" w14:textId="77777777" w:rsidR="00E17DD6" w:rsidRDefault="00E17D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5990DFF"/>
    <w:multiLevelType w:val="hybridMultilevel"/>
    <w:tmpl w:val="98DCB51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4BE84539"/>
    <w:multiLevelType w:val="multilevel"/>
    <w:tmpl w:val="68D65AEC"/>
    <w:lvl w:ilvl="0">
      <w:start w:val="1"/>
      <w:numFmt w:val="decimal"/>
      <w:lvlText w:val="%1."/>
      <w:lvlJc w:val="left"/>
      <w:pPr>
        <w:ind w:left="36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EA5"/>
    <w:rsid w:val="00005BFF"/>
    <w:rsid w:val="001267A9"/>
    <w:rsid w:val="0013027A"/>
    <w:rsid w:val="002A4935"/>
    <w:rsid w:val="002A7E2C"/>
    <w:rsid w:val="002C47E7"/>
    <w:rsid w:val="002F7062"/>
    <w:rsid w:val="0030668F"/>
    <w:rsid w:val="003D2D6E"/>
    <w:rsid w:val="005B1462"/>
    <w:rsid w:val="00602892"/>
    <w:rsid w:val="006411C0"/>
    <w:rsid w:val="006C7F02"/>
    <w:rsid w:val="00702919"/>
    <w:rsid w:val="00704871"/>
    <w:rsid w:val="0080756C"/>
    <w:rsid w:val="00925C93"/>
    <w:rsid w:val="00971A03"/>
    <w:rsid w:val="0098310A"/>
    <w:rsid w:val="009D28C9"/>
    <w:rsid w:val="00A108AD"/>
    <w:rsid w:val="00AE3545"/>
    <w:rsid w:val="00B4469E"/>
    <w:rsid w:val="00B54579"/>
    <w:rsid w:val="00BF0E38"/>
    <w:rsid w:val="00C06EA5"/>
    <w:rsid w:val="00C7044C"/>
    <w:rsid w:val="00C94C73"/>
    <w:rsid w:val="00C97E04"/>
    <w:rsid w:val="00CA0FE7"/>
    <w:rsid w:val="00CA7081"/>
    <w:rsid w:val="00CC6EBA"/>
    <w:rsid w:val="00CE6E96"/>
    <w:rsid w:val="00E17D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73A8CA6"/>
  <w15:docId w15:val="{C206FCDA-2AB7-487A-A3A7-C9A451504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1277</Words>
  <Characters>7285</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Zhong Hao Daryl Boey</cp:lastModifiedBy>
  <cp:revision>25</cp:revision>
  <dcterms:created xsi:type="dcterms:W3CDTF">2018-05-09T08:19:00Z</dcterms:created>
  <dcterms:modified xsi:type="dcterms:W3CDTF">2018-05-14T09:34:00Z</dcterms:modified>
</cp:coreProperties>
</file>